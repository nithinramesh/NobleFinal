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02715A">
      <w:pPr>
        <w:spacing w:before="51"/>
        <w:ind w:right="132"/>
        <w:jc w:val="right"/>
        <w:rPr>
          <w:rFonts w:ascii="Georgia" w:eastAsia="Georgia" w:hAnsi="Georgia" w:cs="Georgia"/>
          <w:sz w:val="50"/>
          <w:szCs w:val="50"/>
        </w:rPr>
      </w:pPr>
      <w:r w:rsidR="002F2781">
        <w:rPr>
          <w:rFonts w:ascii="Georgia" w:eastAsia="Georgia" w:hAnsi="Georgia" w:cs="Georgia"/>
          <w:b/>
          <w:spacing w:val="1"/>
          <w:sz w:val="50"/>
          <w:szCs w:val="50"/>
        </w:rPr>
        <w:t>Nobl</w:t>
      </w:r>
      <w:r w:rsidR="002F2781">
        <w:rPr>
          <w:rFonts w:ascii="Georgia" w:eastAsia="Georgia" w:hAnsi="Georgia" w:cs="Georgia"/>
          <w:b/>
          <w:sz w:val="50"/>
          <w:szCs w:val="50"/>
        </w:rPr>
        <w:t>e</w:t>
      </w:r>
      <w:r w:rsidR="002F2781">
        <w:rPr>
          <w:rFonts w:ascii="Georgia" w:eastAsia="Georgia" w:hAnsi="Georgia" w:cs="Georgia"/>
          <w:b/>
          <w:spacing w:val="-14"/>
          <w:sz w:val="50"/>
          <w:szCs w:val="50"/>
        </w:rPr>
        <w:t xml:space="preserve"> </w:t>
      </w:r>
      <w:r w:rsidR="002F2781">
        <w:rPr>
          <w:rFonts w:ascii="Georgia" w:eastAsia="Georgia" w:hAnsi="Georgia" w:cs="Georgia"/>
          <w:b/>
          <w:spacing w:val="1"/>
          <w:sz w:val="50"/>
          <w:szCs w:val="50"/>
        </w:rPr>
        <w:t>Reig</w:t>
      </w:r>
      <w:r w:rsidR="002F2781">
        <w:rPr>
          <w:rFonts w:ascii="Georgia" w:eastAsia="Georgia" w:hAnsi="Georgia" w:cs="Georgia"/>
          <w:b/>
          <w:sz w:val="50"/>
          <w:szCs w:val="50"/>
        </w:rPr>
        <w:t>n</w:t>
      </w:r>
      <w:r w:rsidR="002F2781">
        <w:rPr>
          <w:rFonts w:ascii="Georgia" w:eastAsia="Georgia" w:hAnsi="Georgia" w:cs="Georgia"/>
          <w:b/>
          <w:spacing w:val="-14"/>
          <w:sz w:val="50"/>
          <w:szCs w:val="50"/>
        </w:rPr>
        <w:t xml:space="preserve"> </w:t>
      </w:r>
      <w:r w:rsidR="002F2781">
        <w:rPr>
          <w:rFonts w:ascii="Georgia" w:eastAsia="Georgia" w:hAnsi="Georgia" w:cs="Georgia"/>
          <w:b/>
          <w:spacing w:val="1"/>
          <w:w w:val="99"/>
          <w:sz w:val="50"/>
          <w:szCs w:val="50"/>
        </w:rPr>
        <w:t>Inc</w:t>
      </w:r>
    </w:p>
    <w:p w:rsidR="0002715A">
      <w:pPr>
        <w:spacing w:before="29"/>
        <w:ind w:right="167"/>
        <w:jc w:val="right"/>
        <w:rPr>
          <w:rFonts w:ascii="Cambria" w:eastAsia="Cambria" w:hAnsi="Cambria" w:cs="Cambria"/>
          <w:sz w:val="22"/>
          <w:szCs w:val="22"/>
        </w:rPr>
      </w:pP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118</w:t>
      </w:r>
      <w:r w:rsidR="002F2781">
        <w:rPr>
          <w:rFonts w:ascii="Cambria" w:eastAsia="Cambria" w:hAnsi="Cambria" w:cs="Cambria"/>
          <w:b/>
          <w:sz w:val="22"/>
          <w:szCs w:val="22"/>
        </w:rPr>
        <w:t>­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521</w:t>
      </w:r>
      <w:r w:rsidR="002F2781">
        <w:rPr>
          <w:rFonts w:ascii="Cambria" w:eastAsia="Cambria" w:hAnsi="Cambria" w:cs="Cambria"/>
          <w:b/>
          <w:sz w:val="22"/>
          <w:szCs w:val="22"/>
        </w:rPr>
        <w:t>5</w:t>
      </w:r>
      <w:r w:rsidR="002F2781">
        <w:rPr>
          <w:rFonts w:ascii="Cambria" w:eastAsia="Cambria" w:hAnsi="Cambria" w:cs="Cambria"/>
          <w:b/>
          <w:spacing w:val="-9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z w:val="22"/>
          <w:szCs w:val="22"/>
        </w:rPr>
        <w:t>Finch</w:t>
      </w:r>
      <w:r w:rsidR="002F2781">
        <w:rPr>
          <w:rFonts w:ascii="Cambria" w:eastAsia="Cambria" w:hAnsi="Cambria" w:cs="Cambria"/>
          <w:b/>
          <w:spacing w:val="-7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z w:val="22"/>
          <w:szCs w:val="22"/>
        </w:rPr>
        <w:t>Ave</w:t>
      </w:r>
      <w:r w:rsidR="002F2781"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w w:val="99"/>
          <w:sz w:val="22"/>
          <w:szCs w:val="22"/>
        </w:rPr>
        <w:t>Ea</w:t>
      </w:r>
      <w:r w:rsidR="002F2781">
        <w:rPr>
          <w:rFonts w:ascii="Cambria" w:eastAsia="Cambria" w:hAnsi="Cambria" w:cs="Cambria"/>
          <w:b/>
          <w:spacing w:val="-1"/>
          <w:w w:val="99"/>
          <w:sz w:val="22"/>
          <w:szCs w:val="22"/>
        </w:rPr>
        <w:t>s</w:t>
      </w:r>
      <w:r w:rsidR="002F2781">
        <w:rPr>
          <w:rFonts w:ascii="Cambria" w:eastAsia="Cambria" w:hAnsi="Cambria" w:cs="Cambria"/>
          <w:b/>
          <w:w w:val="99"/>
          <w:sz w:val="22"/>
          <w:szCs w:val="22"/>
        </w:rPr>
        <w:t>t</w:t>
      </w:r>
    </w:p>
    <w:p w:rsidR="0002715A">
      <w:pPr>
        <w:ind w:right="167"/>
        <w:jc w:val="right"/>
        <w:rPr>
          <w:rFonts w:ascii="Cambria" w:eastAsia="Cambria" w:hAnsi="Cambria" w:cs="Cambria"/>
          <w:sz w:val="22"/>
          <w:szCs w:val="22"/>
        </w:rPr>
      </w:pPr>
      <w:r w:rsidR="002F2781">
        <w:rPr>
          <w:rFonts w:ascii="Cambria" w:eastAsia="Cambria" w:hAnsi="Cambria" w:cs="Cambria"/>
          <w:b/>
          <w:sz w:val="22"/>
          <w:szCs w:val="22"/>
        </w:rPr>
        <w:t>Toronto,</w:t>
      </w:r>
      <w:r w:rsidR="002F2781">
        <w:rPr>
          <w:rFonts w:ascii="Cambria" w:eastAsia="Cambria" w:hAnsi="Cambria" w:cs="Cambria"/>
          <w:b/>
          <w:spacing w:val="-8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z w:val="22"/>
          <w:szCs w:val="22"/>
        </w:rPr>
        <w:t>O</w:t>
      </w:r>
      <w:r w:rsidR="002F2781">
        <w:rPr>
          <w:rFonts w:ascii="Cambria" w:eastAsia="Cambria" w:hAnsi="Cambria" w:cs="Cambria"/>
          <w:b/>
          <w:spacing w:val="2"/>
          <w:sz w:val="22"/>
          <w:szCs w:val="22"/>
        </w:rPr>
        <w:t>n</w:t>
      </w:r>
      <w:r w:rsidR="002F2781">
        <w:rPr>
          <w:rFonts w:ascii="Cambria" w:eastAsia="Cambria" w:hAnsi="Cambria" w:cs="Cambria"/>
          <w:b/>
          <w:sz w:val="22"/>
          <w:szCs w:val="22"/>
        </w:rPr>
        <w:t>t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a</w:t>
      </w:r>
      <w:r w:rsidR="002F2781">
        <w:rPr>
          <w:rFonts w:ascii="Cambria" w:eastAsia="Cambria" w:hAnsi="Cambria" w:cs="Cambria"/>
          <w:b/>
          <w:sz w:val="22"/>
          <w:szCs w:val="22"/>
        </w:rPr>
        <w:t>ri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o</w:t>
      </w:r>
      <w:r w:rsidR="002F2781">
        <w:rPr>
          <w:rFonts w:ascii="Cambria" w:eastAsia="Cambria" w:hAnsi="Cambria" w:cs="Cambria"/>
          <w:b/>
          <w:sz w:val="22"/>
          <w:szCs w:val="22"/>
        </w:rPr>
        <w:t>,</w:t>
      </w:r>
      <w:r w:rsidR="002F2781">
        <w:rPr>
          <w:rFonts w:ascii="Cambria" w:eastAsia="Cambria" w:hAnsi="Cambria" w:cs="Cambria"/>
          <w:b/>
          <w:spacing w:val="-7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z w:val="22"/>
          <w:szCs w:val="22"/>
        </w:rPr>
        <w:t>M1S</w:t>
      </w:r>
      <w:r w:rsidR="002F2781">
        <w:rPr>
          <w:rFonts w:ascii="Cambria" w:eastAsia="Cambria" w:hAnsi="Cambria" w:cs="Cambria"/>
          <w:b/>
          <w:spacing w:val="-3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w w:val="99"/>
          <w:sz w:val="22"/>
          <w:szCs w:val="22"/>
        </w:rPr>
        <w:t>0C2</w:t>
      </w:r>
    </w:p>
    <w:p w:rsidR="0002715A">
      <w:pPr>
        <w:spacing w:line="240" w:lineRule="exact"/>
        <w:ind w:right="168"/>
        <w:jc w:val="right"/>
        <w:rPr>
          <w:rFonts w:ascii="Cambria" w:eastAsia="Cambria" w:hAnsi="Cambria" w:cs="Cambria"/>
          <w:sz w:val="22"/>
          <w:szCs w:val="22"/>
        </w:rPr>
      </w:pPr>
      <w:r w:rsidR="002F2781">
        <w:rPr>
          <w:rFonts w:ascii="Cambria" w:eastAsia="Cambria" w:hAnsi="Cambria" w:cs="Cambria"/>
          <w:b/>
          <w:sz w:val="22"/>
          <w:szCs w:val="22"/>
        </w:rPr>
        <w:t>Phone:</w:t>
      </w:r>
      <w:r w:rsidR="002F2781">
        <w:rPr>
          <w:rFonts w:ascii="Cambria" w:eastAsia="Cambria" w:hAnsi="Cambria" w:cs="Cambria"/>
          <w:b/>
          <w:spacing w:val="-9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z w:val="22"/>
          <w:szCs w:val="22"/>
        </w:rPr>
        <w:t>1 (416)</w:t>
      </w:r>
      <w:r w:rsidR="002F2781">
        <w:rPr>
          <w:rFonts w:ascii="Cambria" w:eastAsia="Cambria" w:hAnsi="Cambria" w:cs="Cambria"/>
          <w:b/>
          <w:spacing w:val="-5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82</w:t>
      </w:r>
      <w:r w:rsidR="002F2781">
        <w:rPr>
          <w:rFonts w:ascii="Cambria" w:eastAsia="Cambria" w:hAnsi="Cambria" w:cs="Cambria"/>
          <w:b/>
          <w:sz w:val="22"/>
          <w:szCs w:val="22"/>
        </w:rPr>
        <w:t>6</w:t>
      </w:r>
      <w:r w:rsidR="002F2781">
        <w:rPr>
          <w:rFonts w:ascii="Cambria" w:eastAsia="Cambria" w:hAnsi="Cambria" w:cs="Cambria"/>
          <w:b/>
          <w:spacing w:val="-4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5831</w:t>
      </w:r>
    </w:p>
    <w:p w:rsidR="0002715A">
      <w:pPr>
        <w:ind w:right="168"/>
        <w:jc w:val="right"/>
        <w:rPr>
          <w:rFonts w:ascii="Cambria" w:eastAsia="Cambria" w:hAnsi="Cambria" w:cs="Cambria"/>
          <w:sz w:val="22"/>
          <w:szCs w:val="22"/>
        </w:rPr>
      </w:pPr>
      <w:r w:rsidR="002F2781">
        <w:rPr>
          <w:rFonts w:ascii="Cambria" w:eastAsia="Cambria" w:hAnsi="Cambria" w:cs="Cambria"/>
          <w:b/>
          <w:sz w:val="22"/>
          <w:szCs w:val="22"/>
        </w:rPr>
        <w:t>F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a</w:t>
      </w:r>
      <w:r w:rsidR="002F2781">
        <w:rPr>
          <w:rFonts w:ascii="Cambria" w:eastAsia="Cambria" w:hAnsi="Cambria" w:cs="Cambria"/>
          <w:b/>
          <w:spacing w:val="-2"/>
          <w:sz w:val="22"/>
          <w:szCs w:val="22"/>
        </w:rPr>
        <w:t>x</w:t>
      </w:r>
      <w:r w:rsidR="002F2781">
        <w:rPr>
          <w:rFonts w:ascii="Cambria" w:eastAsia="Cambria" w:hAnsi="Cambria" w:cs="Cambria"/>
          <w:b/>
          <w:sz w:val="22"/>
          <w:szCs w:val="22"/>
        </w:rPr>
        <w:t>:</w:t>
      </w:r>
      <w:r w:rsidR="002F2781">
        <w:rPr>
          <w:rFonts w:ascii="Cambria" w:eastAsia="Cambria" w:hAnsi="Cambria" w:cs="Cambria"/>
          <w:b/>
          <w:spacing w:val="-4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z w:val="22"/>
          <w:szCs w:val="22"/>
        </w:rPr>
        <w:t xml:space="preserve">1 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(86</w:t>
      </w:r>
      <w:r w:rsidR="002F2781">
        <w:rPr>
          <w:rFonts w:ascii="Cambria" w:eastAsia="Cambria" w:hAnsi="Cambria" w:cs="Cambria"/>
          <w:b/>
          <w:spacing w:val="-1"/>
          <w:sz w:val="22"/>
          <w:szCs w:val="22"/>
        </w:rPr>
        <w:t>6</w:t>
      </w:r>
      <w:r w:rsidR="002F2781">
        <w:rPr>
          <w:rFonts w:ascii="Cambria" w:eastAsia="Cambria" w:hAnsi="Cambria" w:cs="Cambria"/>
          <w:b/>
          <w:sz w:val="22"/>
          <w:szCs w:val="22"/>
        </w:rPr>
        <w:t>)</w:t>
      </w:r>
      <w:r w:rsidR="002F2781">
        <w:rPr>
          <w:rFonts w:ascii="Cambria" w:eastAsia="Cambria" w:hAnsi="Cambria" w:cs="Cambria"/>
          <w:b/>
          <w:spacing w:val="-6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pacing w:val="2"/>
          <w:sz w:val="22"/>
          <w:szCs w:val="22"/>
        </w:rPr>
        <w:t>5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1</w:t>
      </w:r>
      <w:r w:rsidR="002F2781">
        <w:rPr>
          <w:rFonts w:ascii="Cambria" w:eastAsia="Cambria" w:hAnsi="Cambria" w:cs="Cambria"/>
          <w:b/>
          <w:sz w:val="22"/>
          <w:szCs w:val="22"/>
        </w:rPr>
        <w:t>8</w:t>
      </w:r>
      <w:r w:rsidR="002F2781">
        <w:rPr>
          <w:rFonts w:ascii="Cambria" w:eastAsia="Cambria" w:hAnsi="Cambria" w:cs="Cambria"/>
          <w:b/>
          <w:spacing w:val="-4"/>
          <w:sz w:val="22"/>
          <w:szCs w:val="22"/>
        </w:rPr>
        <w:t xml:space="preserve"> </w:t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5674</w:t>
      </w:r>
    </w:p>
    <w:p w:rsidR="0002715A">
      <w:pPr>
        <w:ind w:right="166"/>
        <w:jc w:val="right"/>
        <w:rPr>
          <w:rFonts w:ascii="Cambria" w:eastAsia="Cambria" w:hAnsi="Cambria" w:cs="Cambria"/>
          <w:sz w:val="22"/>
          <w:szCs w:val="22"/>
        </w:rPr>
      </w:pPr>
      <w:r w:rsidR="002F2781">
        <w:rPr>
          <w:rFonts w:ascii="Cambria" w:eastAsia="Cambria" w:hAnsi="Cambria" w:cs="Cambria"/>
          <w:b/>
          <w:sz w:val="22"/>
          <w:szCs w:val="22"/>
        </w:rPr>
        <w:t>E­mail:</w:t>
      </w:r>
      <w:r w:rsidR="002F2781">
        <w:rPr>
          <w:rFonts w:ascii="Cambria" w:eastAsia="Cambria" w:hAnsi="Cambria" w:cs="Cambria"/>
          <w:b/>
          <w:spacing w:val="-6"/>
          <w:sz w:val="22"/>
          <w:szCs w:val="22"/>
        </w:rPr>
        <w:t xml:space="preserve"> </w:t>
      </w:r>
      <w:r w:rsidR="002F2781">
        <w:fldChar w:fldCharType="begin"/>
      </w:r>
      <w:r w:rsidR="002F2781">
        <w:instrText xml:space="preserve"> HYPERLINK "mailto:sales@noblereign.com" \h </w:instrText>
      </w:r>
      <w:r w:rsidR="002F2781">
        <w:fldChar w:fldCharType="separate"/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s</w:t>
      </w:r>
      <w:r w:rsidR="002F2781">
        <w:rPr>
          <w:rFonts w:ascii="Cambria" w:eastAsia="Cambria" w:hAnsi="Cambria" w:cs="Cambria"/>
          <w:b/>
          <w:spacing w:val="-1"/>
          <w:w w:val="99"/>
          <w:sz w:val="22"/>
          <w:szCs w:val="22"/>
        </w:rPr>
        <w:t>al</w:t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e</w:t>
      </w:r>
      <w:r w:rsidR="002F2781">
        <w:rPr>
          <w:rFonts w:ascii="Cambria" w:eastAsia="Cambria" w:hAnsi="Cambria" w:cs="Cambria"/>
          <w:b/>
          <w:sz w:val="22"/>
          <w:szCs w:val="22"/>
        </w:rPr>
        <w:t>s</w:t>
      </w:r>
      <w:r w:rsidR="002F2781">
        <w:rPr>
          <w:rFonts w:ascii="Cambria" w:eastAsia="Cambria" w:hAnsi="Cambria" w:cs="Cambria"/>
          <w:b/>
          <w:spacing w:val="-1"/>
          <w:w w:val="99"/>
          <w:sz w:val="22"/>
          <w:szCs w:val="22"/>
        </w:rPr>
        <w:t>@</w:t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n</w:t>
      </w:r>
      <w:r w:rsidR="002F2781">
        <w:rPr>
          <w:rFonts w:ascii="Cambria" w:eastAsia="Cambria" w:hAnsi="Cambria" w:cs="Cambria"/>
          <w:b/>
          <w:spacing w:val="-1"/>
          <w:w w:val="99"/>
          <w:sz w:val="22"/>
          <w:szCs w:val="22"/>
        </w:rPr>
        <w:t>o</w:t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b</w:t>
      </w:r>
      <w:r w:rsidR="002F2781">
        <w:rPr>
          <w:rFonts w:ascii="Cambria" w:eastAsia="Cambria" w:hAnsi="Cambria" w:cs="Cambria"/>
          <w:b/>
          <w:spacing w:val="-2"/>
          <w:w w:val="99"/>
          <w:sz w:val="22"/>
          <w:szCs w:val="22"/>
        </w:rPr>
        <w:t>l</w:t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er</w:t>
      </w:r>
      <w:r w:rsidR="002F2781">
        <w:rPr>
          <w:rFonts w:ascii="Cambria" w:eastAsia="Cambria" w:hAnsi="Cambria" w:cs="Cambria"/>
          <w:b/>
          <w:w w:val="99"/>
          <w:sz w:val="22"/>
          <w:szCs w:val="22"/>
        </w:rPr>
        <w:t>e</w:t>
      </w:r>
      <w:r w:rsidR="002F2781">
        <w:rPr>
          <w:rFonts w:ascii="Cambria" w:eastAsia="Cambria" w:hAnsi="Cambria" w:cs="Cambria"/>
          <w:b/>
          <w:sz w:val="22"/>
          <w:szCs w:val="22"/>
        </w:rPr>
        <w:t>i</w:t>
      </w:r>
      <w:r w:rsidR="002F2781">
        <w:rPr>
          <w:rFonts w:ascii="Cambria" w:eastAsia="Cambria" w:hAnsi="Cambria" w:cs="Cambria"/>
          <w:b/>
          <w:w w:val="99"/>
          <w:sz w:val="22"/>
          <w:szCs w:val="22"/>
        </w:rPr>
        <w:t>g</w:t>
      </w:r>
      <w:r w:rsidR="002F2781">
        <w:rPr>
          <w:rFonts w:ascii="Cambria" w:eastAsia="Cambria" w:hAnsi="Cambria" w:cs="Cambria"/>
          <w:b/>
          <w:spacing w:val="1"/>
          <w:w w:val="99"/>
          <w:sz w:val="22"/>
          <w:szCs w:val="22"/>
        </w:rPr>
        <w:t>n</w:t>
      </w:r>
      <w:r w:rsidR="002F2781">
        <w:rPr>
          <w:rFonts w:ascii="Cambria" w:eastAsia="Cambria" w:hAnsi="Cambria" w:cs="Cambria"/>
          <w:b/>
          <w:spacing w:val="1"/>
          <w:sz w:val="22"/>
          <w:szCs w:val="22"/>
        </w:rPr>
        <w:t>.c</w:t>
      </w:r>
      <w:r w:rsidR="002F2781">
        <w:rPr>
          <w:rFonts w:ascii="Cambria" w:eastAsia="Cambria" w:hAnsi="Cambria" w:cs="Cambria"/>
          <w:b/>
          <w:sz w:val="22"/>
          <w:szCs w:val="22"/>
        </w:rPr>
        <w:t>o</w:t>
      </w:r>
      <w:r w:rsidR="002F2781">
        <w:rPr>
          <w:rFonts w:ascii="Cambria" w:eastAsia="Cambria" w:hAnsi="Cambria" w:cs="Cambria"/>
          <w:b/>
          <w:sz w:val="22"/>
          <w:szCs w:val="22"/>
        </w:rPr>
        <w:fldChar w:fldCharType="end"/>
      </w:r>
      <w:r w:rsidR="002F2781">
        <w:fldChar w:fldCharType="begin"/>
      </w:r>
      <w:r w:rsidR="002F2781">
        <w:instrText xml:space="preserve"> HYPERLINK \h </w:instrText>
      </w:r>
      <w:r w:rsidR="002F2781">
        <w:fldChar w:fldCharType="separate"/>
      </w:r>
      <w:r w:rsidR="002F2781">
        <w:rPr>
          <w:rFonts w:ascii="Cambria" w:eastAsia="Cambria" w:hAnsi="Cambria" w:cs="Cambria"/>
          <w:b/>
          <w:w w:val="99"/>
          <w:sz w:val="22"/>
          <w:szCs w:val="22"/>
        </w:rPr>
        <w:t>m</w:t>
      </w:r>
      <w:r w:rsidR="002F2781">
        <w:rPr>
          <w:rFonts w:ascii="Cambria" w:eastAsia="Cambria" w:hAnsi="Cambria" w:cs="Cambria"/>
          <w:b/>
          <w:w w:val="99"/>
          <w:sz w:val="22"/>
          <w:szCs w:val="22"/>
        </w:rPr>
        <w:fldChar w:fldCharType="end"/>
      </w:r>
    </w:p>
    <w:p w:rsidR="0002715A">
      <w:pPr>
        <w:spacing w:line="240" w:lineRule="exact"/>
        <w:ind w:right="166"/>
        <w:jc w:val="right"/>
        <w:rPr>
          <w:rFonts w:ascii="Cambria" w:eastAsia="Cambria" w:hAnsi="Cambria" w:cs="Cambria"/>
          <w:sz w:val="22"/>
          <w:szCs w:val="22"/>
        </w:rPr>
      </w:pPr>
      <w:r>
        <w:pict>
          <v:group id="_x0000_s1025" style="height:0;margin-left:39.7pt;margin-top:82.15pt;mso-position-horizontal-relative:page;position:absolute;width:524.8pt;z-index:-251656192" coordorigin="794,1643" coordsize="10496,1000">
            <v:shape id="_x0000_s1026" style="height:0;left:794;position:absolute;top:1643;width:10496" coordorigin="794,1643" coordsize="10496,21600" path="m794,1643hal11291,1643hae" filled="f" stroked="t" strokecolor="black" strokeweight="0.16pt">
              <v:path arrowok="t"/>
            </v:shape>
            <w10:wrap anchorx="page"/>
          </v:group>
        </w:pict>
      </w:r>
      <w:r w:rsidR="002F2781">
        <w:rPr>
          <w:rFonts w:ascii="Cambria" w:eastAsia="Cambria" w:hAnsi="Cambria" w:cs="Cambria"/>
          <w:b/>
          <w:position w:val="-1"/>
          <w:sz w:val="22"/>
          <w:szCs w:val="22"/>
        </w:rPr>
        <w:t>Web:</w:t>
      </w:r>
      <w:r w:rsidR="002F2781">
        <w:rPr>
          <w:rFonts w:ascii="Cambria" w:eastAsia="Cambria" w:hAnsi="Cambria" w:cs="Cambria"/>
          <w:b/>
          <w:spacing w:val="-6"/>
          <w:position w:val="-1"/>
          <w:sz w:val="22"/>
          <w:szCs w:val="22"/>
        </w:rPr>
        <w:t xml:space="preserve"> </w:t>
      </w:r>
      <w:r w:rsidR="002F2781">
        <w:fldChar w:fldCharType="begin"/>
      </w:r>
      <w:r w:rsidR="002F2781">
        <w:instrText xml:space="preserve"> HYPERLINK "http://www.noblereign.com" \h </w:instrText>
      </w:r>
      <w:r w:rsidR="002F2781">
        <w:fldChar w:fldCharType="separate"/>
      </w:r>
      <w:r w:rsidR="002F2781">
        <w:rPr>
          <w:rFonts w:ascii="Cambria" w:eastAsia="Cambria" w:hAnsi="Cambria" w:cs="Cambria"/>
          <w:b/>
          <w:spacing w:val="1"/>
          <w:w w:val="99"/>
          <w:position w:val="-1"/>
          <w:sz w:val="22"/>
          <w:szCs w:val="22"/>
        </w:rPr>
        <w:t>w</w:t>
      </w:r>
      <w:r w:rsidR="002F2781">
        <w:rPr>
          <w:rFonts w:ascii="Cambria" w:eastAsia="Cambria" w:hAnsi="Cambria" w:cs="Cambria"/>
          <w:b/>
          <w:w w:val="99"/>
          <w:position w:val="-1"/>
          <w:sz w:val="22"/>
          <w:szCs w:val="22"/>
        </w:rPr>
        <w:t>w</w:t>
      </w:r>
      <w:r w:rsidR="002F2781">
        <w:rPr>
          <w:rFonts w:ascii="Cambria" w:eastAsia="Cambria" w:hAnsi="Cambria" w:cs="Cambria"/>
          <w:b/>
          <w:spacing w:val="-1"/>
          <w:w w:val="99"/>
          <w:position w:val="-1"/>
          <w:sz w:val="22"/>
          <w:szCs w:val="22"/>
        </w:rPr>
        <w:t>w</w:t>
      </w:r>
      <w:r w:rsidR="002F2781">
        <w:rPr>
          <w:rFonts w:ascii="Cambria" w:eastAsia="Cambria" w:hAnsi="Cambria" w:cs="Cambria"/>
          <w:b/>
          <w:spacing w:val="2"/>
          <w:position w:val="-1"/>
          <w:sz w:val="22"/>
          <w:szCs w:val="22"/>
        </w:rPr>
        <w:t>.</w:t>
      </w:r>
      <w:r w:rsidR="002F2781">
        <w:rPr>
          <w:rFonts w:ascii="Cambria" w:eastAsia="Cambria" w:hAnsi="Cambria" w:cs="Cambria"/>
          <w:b/>
          <w:spacing w:val="1"/>
          <w:w w:val="99"/>
          <w:position w:val="-1"/>
          <w:sz w:val="22"/>
          <w:szCs w:val="22"/>
        </w:rPr>
        <w:t>n</w:t>
      </w:r>
      <w:r w:rsidR="002F2781">
        <w:rPr>
          <w:rFonts w:ascii="Cambria" w:eastAsia="Cambria" w:hAnsi="Cambria" w:cs="Cambria"/>
          <w:b/>
          <w:w w:val="99"/>
          <w:position w:val="-1"/>
          <w:sz w:val="22"/>
          <w:szCs w:val="22"/>
        </w:rPr>
        <w:t>o</w:t>
      </w:r>
      <w:r w:rsidR="002F2781">
        <w:rPr>
          <w:rFonts w:ascii="Cambria" w:eastAsia="Cambria" w:hAnsi="Cambria" w:cs="Cambria"/>
          <w:b/>
          <w:spacing w:val="-2"/>
          <w:w w:val="99"/>
          <w:position w:val="-1"/>
          <w:sz w:val="22"/>
          <w:szCs w:val="22"/>
        </w:rPr>
        <w:t>b</w:t>
      </w:r>
      <w:r w:rsidR="002F2781">
        <w:rPr>
          <w:rFonts w:ascii="Cambria" w:eastAsia="Cambria" w:hAnsi="Cambria" w:cs="Cambria"/>
          <w:b/>
          <w:spacing w:val="-1"/>
          <w:w w:val="99"/>
          <w:position w:val="-1"/>
          <w:sz w:val="22"/>
          <w:szCs w:val="22"/>
        </w:rPr>
        <w:t>l</w:t>
      </w:r>
      <w:r w:rsidR="002F2781">
        <w:rPr>
          <w:rFonts w:ascii="Cambria" w:eastAsia="Cambria" w:hAnsi="Cambria" w:cs="Cambria"/>
          <w:b/>
          <w:spacing w:val="1"/>
          <w:w w:val="99"/>
          <w:position w:val="-1"/>
          <w:sz w:val="22"/>
          <w:szCs w:val="22"/>
        </w:rPr>
        <w:t>er</w:t>
      </w:r>
      <w:r w:rsidR="002F2781">
        <w:rPr>
          <w:rFonts w:ascii="Cambria" w:eastAsia="Cambria" w:hAnsi="Cambria" w:cs="Cambria"/>
          <w:b/>
          <w:w w:val="99"/>
          <w:position w:val="-1"/>
          <w:sz w:val="22"/>
          <w:szCs w:val="22"/>
        </w:rPr>
        <w:t>e</w:t>
      </w:r>
      <w:r w:rsidR="002F2781">
        <w:rPr>
          <w:rFonts w:ascii="Cambria" w:eastAsia="Cambria" w:hAnsi="Cambria" w:cs="Cambria"/>
          <w:b/>
          <w:position w:val="-1"/>
          <w:sz w:val="22"/>
          <w:szCs w:val="22"/>
        </w:rPr>
        <w:t>i</w:t>
      </w:r>
      <w:r w:rsidR="002F2781">
        <w:rPr>
          <w:rFonts w:ascii="Cambria" w:eastAsia="Cambria" w:hAnsi="Cambria" w:cs="Cambria"/>
          <w:b/>
          <w:w w:val="99"/>
          <w:position w:val="-1"/>
          <w:sz w:val="22"/>
          <w:szCs w:val="22"/>
        </w:rPr>
        <w:t>g</w:t>
      </w:r>
      <w:r w:rsidR="002F2781">
        <w:rPr>
          <w:rFonts w:ascii="Cambria" w:eastAsia="Cambria" w:hAnsi="Cambria" w:cs="Cambria"/>
          <w:b/>
          <w:spacing w:val="1"/>
          <w:w w:val="99"/>
          <w:position w:val="-1"/>
          <w:sz w:val="22"/>
          <w:szCs w:val="22"/>
        </w:rPr>
        <w:t>n</w:t>
      </w:r>
      <w:r w:rsidR="002F2781">
        <w:rPr>
          <w:rFonts w:ascii="Cambria" w:eastAsia="Cambria" w:hAnsi="Cambria" w:cs="Cambria"/>
          <w:b/>
          <w:spacing w:val="1"/>
          <w:position w:val="-1"/>
          <w:sz w:val="22"/>
          <w:szCs w:val="22"/>
        </w:rPr>
        <w:t>.c</w:t>
      </w:r>
      <w:r w:rsidR="002F2781">
        <w:rPr>
          <w:rFonts w:ascii="Cambria" w:eastAsia="Cambria" w:hAnsi="Cambria" w:cs="Cambria"/>
          <w:b/>
          <w:position w:val="-1"/>
          <w:sz w:val="22"/>
          <w:szCs w:val="22"/>
        </w:rPr>
        <w:t>o</w:t>
      </w:r>
      <w:r w:rsidR="002F2781">
        <w:rPr>
          <w:rFonts w:ascii="Cambria" w:eastAsia="Cambria" w:hAnsi="Cambria" w:cs="Cambria"/>
          <w:b/>
          <w:position w:val="-1"/>
          <w:sz w:val="22"/>
          <w:szCs w:val="22"/>
        </w:rPr>
        <w:fldChar w:fldCharType="end"/>
      </w:r>
      <w:r w:rsidR="002F2781">
        <w:fldChar w:fldCharType="begin"/>
      </w:r>
      <w:r w:rsidR="002F2781">
        <w:instrText xml:space="preserve"> HYPERLINK \h </w:instrText>
      </w:r>
      <w:r w:rsidR="002F2781">
        <w:fldChar w:fldCharType="separate"/>
      </w:r>
      <w:r w:rsidR="002F2781">
        <w:rPr>
          <w:rFonts w:ascii="Cambria" w:eastAsia="Cambria" w:hAnsi="Cambria" w:cs="Cambria"/>
          <w:b/>
          <w:w w:val="99"/>
          <w:position w:val="-1"/>
          <w:sz w:val="22"/>
          <w:szCs w:val="22"/>
        </w:rPr>
        <w:t>m</w:t>
      </w:r>
      <w:r w:rsidR="002F2781">
        <w:rPr>
          <w:rFonts w:ascii="Cambria" w:eastAsia="Cambria" w:hAnsi="Cambria" w:cs="Cambria"/>
          <w:b/>
          <w:w w:val="99"/>
          <w:position w:val="-1"/>
          <w:sz w:val="22"/>
          <w:szCs w:val="22"/>
        </w:rPr>
        <w:fldChar w:fldCharType="end"/>
      </w:r>
    </w:p>
    <w:p w:rsidR="0002715A">
      <w:pPr>
        <w:spacing w:line="200" w:lineRule="exact"/>
      </w:pPr>
    </w:p>
    <w:p w:rsidR="0002715A">
      <w:pPr>
        <w:spacing w:before="6" w:line="240" w:lineRule="exact"/>
        <w:rPr>
          <w:sz w:val="24"/>
          <w:szCs w:val="24"/>
        </w:rPr>
        <w:sectPr>
          <w:type w:val="continuous"/>
          <w:pgSz w:w="12240" w:h="15840"/>
          <w:pgMar w:top="820" w:right="840" w:bottom="280" w:left="680" w:header="720" w:footer="720" w:gutter="0"/>
          <w:cols w:space="720"/>
        </w:sectPr>
      </w:pPr>
    </w:p>
    <w:p w:rsidR="0002715A">
      <w:pPr>
        <w:spacing w:before="34"/>
        <w:ind w:left="136"/>
        <w:rPr>
          <w:rFonts w:ascii="Arial" w:eastAsia="Arial" w:hAnsi="Arial" w:cs="Arial"/>
        </w:rPr>
      </w:pPr>
      <w:r>
        <w:pict>
          <v:group id="_x0000_s1027" style="height:113.1pt;margin-left:39.8pt;margin-top:42.55pt;mso-position-horizontal-relative:page;mso-position-vertical-relative:page;position:absolute;width:106.2pt;z-index:-251658240" coordorigin="796,851" coordsize="2124,2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height:2262;left:796;position:absolute;top:851;width:2123">
              <v:imagedata r:id="rId4" o:title=""/>
            </v:shape>
            <v:shape id="_x0000_s1029" type="#_x0000_t75" style="height:2262;left:796;position:absolute;top:851;width:2124">
              <v:imagedata r:id="rId5" o:title=""/>
            </v:shape>
            <w10:wrap anchorx="page" anchory="page"/>
          </v:group>
        </w:pict>
      </w:r>
      <w:r w:rsidR="006B74BD">
        <w:rPr>
          <w:rFonts w:ascii="Arial" w:eastAsia="Arial" w:hAnsi="Arial" w:cs="Arial"/>
          <w:b/>
          <w:noProof/>
        </w:rPr>
        <w:t>dd</w:t>
      </w:r>
      <w:r w:rsidR="002F2781">
        <w:rPr>
          <w:rFonts w:ascii="Arial" w:eastAsia="Arial" w:hAnsi="Arial" w:cs="Arial"/>
          <w:b/>
          <w:spacing w:val="-7"/>
        </w:rPr>
        <w:t xml:space="preserve"> </w:t>
      </w:r>
      <w:r w:rsidR="006B74BD">
        <w:rPr>
          <w:rFonts w:ascii="Arial" w:eastAsia="Arial" w:hAnsi="Arial" w:cs="Arial"/>
          <w:b/>
          <w:noProof/>
          <w:spacing w:val="1"/>
        </w:rPr>
        <w:t>dd</w:t>
      </w:r>
    </w:p>
    <w:p w:rsidR="0002715A">
      <w:pPr>
        <w:spacing w:before="43" w:line="285" w:lineRule="auto"/>
        <w:ind w:left="136" w:right="-34"/>
        <w:rPr>
          <w:rFonts w:ascii="Arial" w:eastAsia="Arial" w:hAnsi="Arial" w:cs="Arial"/>
        </w:rPr>
      </w:pPr>
      <w:r w:rsidR="006B74BD">
        <w:rPr>
          <w:rFonts w:ascii="Arial" w:eastAsia="Arial" w:hAnsi="Arial" w:cs="Arial"/>
          <w:b/>
          <w:noProof/>
        </w:rPr>
        <w:t>dd</w:t>
      </w:r>
    </w:p>
    <w:p w:rsidR="0002715A">
      <w:pPr>
        <w:spacing w:line="200" w:lineRule="exact"/>
      </w:pPr>
      <w:r w:rsidR="002F2781">
        <w:br w:type="column"/>
      </w: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before="3" w:line="220" w:lineRule="exact"/>
        <w:rPr>
          <w:sz w:val="22"/>
          <w:szCs w:val="22"/>
        </w:rPr>
      </w:pPr>
    </w:p>
    <w:p w:rsidR="002F2781">
      <w:pPr>
        <w:ind w:left="1619"/>
        <w:rPr>
          <w:rFonts w:ascii="Arial" w:eastAsia="Arial" w:hAnsi="Arial" w:cs="Arial"/>
          <w:b/>
          <w:sz w:val="32"/>
          <w:szCs w:val="32"/>
        </w:rPr>
      </w:pPr>
    </w:p>
    <w:p w:rsidR="0002715A">
      <w:pPr>
        <w:ind w:left="1619"/>
        <w:rPr>
          <w:rFonts w:ascii="Arial" w:eastAsia="Arial" w:hAnsi="Arial" w:cs="Arial"/>
          <w:sz w:val="32"/>
          <w:szCs w:val="32"/>
        </w:rPr>
      </w:pPr>
      <w:r>
        <w:pict>
          <v:group id="_x0000_s1030" style="height:0;margin-left:39.7pt;margin-top:21.8pt;mso-position-horizontal-relative:page;position:absolute;width:524.8pt;z-index:-251657216" coordorigin="794,436" coordsize="10496,1000">
            <v:shape id="_x0000_s1031" style="height:0;left:794;position:absolute;top:436;width:10496" coordorigin="794,436" coordsize="10496,21600" path="m794,436hal11291,436hae" filled="f" stroked="t" strokecolor="black" strokeweight="0.16pt">
              <v:path arrowok="t"/>
            </v:shape>
            <w10:wrap anchorx="page"/>
          </v:group>
        </w:pict>
      </w:r>
      <w:r w:rsidR="002F2781">
        <w:rPr>
          <w:rFonts w:ascii="Arial" w:eastAsia="Arial" w:hAnsi="Arial" w:cs="Arial"/>
          <w:b/>
          <w:sz w:val="32"/>
          <w:szCs w:val="32"/>
        </w:rPr>
        <w:t>Invoice</w:t>
      </w:r>
    </w:p>
    <w:p w:rsidR="0002715A">
      <w:pPr>
        <w:spacing w:before="3" w:line="120" w:lineRule="exact"/>
        <w:rPr>
          <w:sz w:val="12"/>
          <w:szCs w:val="12"/>
        </w:rPr>
      </w:pPr>
    </w:p>
    <w:p w:rsidR="0002715A">
      <w:pPr>
        <w:spacing w:line="180" w:lineRule="exact"/>
        <w:rPr>
          <w:rFonts w:ascii="Arial" w:eastAsia="Arial" w:hAnsi="Arial" w:cs="Arial"/>
          <w:sz w:val="16"/>
          <w:szCs w:val="16"/>
        </w:rPr>
        <w:sectPr>
          <w:type w:val="continuous"/>
          <w:pgSz w:w="12240" w:h="15840"/>
          <w:pgMar w:top="820" w:right="840" w:bottom="280" w:left="680" w:header="720" w:footer="720" w:gutter="0"/>
          <w:cols w:num="2" w:space="720" w:equalWidth="0">
            <w:col w:w="2675" w:space="5171"/>
            <w:col w:w="2874"/>
          </w:cols>
        </w:sectPr>
      </w:pPr>
      <w:r w:rsidR="002F2781">
        <w:rPr>
          <w:rFonts w:ascii="Arial" w:eastAsia="Arial" w:hAnsi="Arial" w:cs="Arial"/>
          <w:position w:val="-1"/>
          <w:sz w:val="16"/>
          <w:szCs w:val="16"/>
        </w:rPr>
        <w:t>Busin</w:t>
      </w:r>
      <w:r w:rsidR="002F2781">
        <w:rPr>
          <w:rFonts w:ascii="Arial" w:eastAsia="Arial" w:hAnsi="Arial" w:cs="Arial"/>
          <w:spacing w:val="1"/>
          <w:position w:val="-1"/>
          <w:sz w:val="16"/>
          <w:szCs w:val="16"/>
        </w:rPr>
        <w:t>e</w:t>
      </w:r>
      <w:r w:rsidR="002F2781">
        <w:rPr>
          <w:rFonts w:ascii="Arial" w:eastAsia="Arial" w:hAnsi="Arial" w:cs="Arial"/>
          <w:spacing w:val="-1"/>
          <w:position w:val="-1"/>
          <w:sz w:val="16"/>
          <w:szCs w:val="16"/>
        </w:rPr>
        <w:t>s</w:t>
      </w:r>
      <w:r w:rsidR="002F2781">
        <w:rPr>
          <w:rFonts w:ascii="Arial" w:eastAsia="Arial" w:hAnsi="Arial" w:cs="Arial"/>
          <w:position w:val="-1"/>
          <w:sz w:val="16"/>
          <w:szCs w:val="16"/>
        </w:rPr>
        <w:t>s</w:t>
      </w:r>
      <w:r w:rsidR="002F2781">
        <w:rPr>
          <w:rFonts w:ascii="Arial" w:eastAsia="Arial" w:hAnsi="Arial" w:cs="Arial"/>
          <w:spacing w:val="-5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position w:val="-1"/>
          <w:sz w:val="16"/>
          <w:szCs w:val="16"/>
        </w:rPr>
        <w:t>N</w:t>
      </w:r>
      <w:r w:rsidR="002F2781">
        <w:rPr>
          <w:rFonts w:ascii="Arial" w:eastAsia="Arial" w:hAnsi="Arial" w:cs="Arial"/>
          <w:spacing w:val="1"/>
          <w:position w:val="-1"/>
          <w:sz w:val="16"/>
          <w:szCs w:val="16"/>
        </w:rPr>
        <w:t>u</w:t>
      </w:r>
      <w:r w:rsidR="002F2781">
        <w:rPr>
          <w:rFonts w:ascii="Arial" w:eastAsia="Arial" w:hAnsi="Arial" w:cs="Arial"/>
          <w:spacing w:val="-1"/>
          <w:position w:val="-1"/>
          <w:sz w:val="16"/>
          <w:szCs w:val="16"/>
        </w:rPr>
        <w:t>m</w:t>
      </w:r>
      <w:r w:rsidR="002F2781">
        <w:rPr>
          <w:rFonts w:ascii="Arial" w:eastAsia="Arial" w:hAnsi="Arial" w:cs="Arial"/>
          <w:spacing w:val="1"/>
          <w:position w:val="-1"/>
          <w:sz w:val="16"/>
          <w:szCs w:val="16"/>
        </w:rPr>
        <w:t>b</w:t>
      </w:r>
      <w:r w:rsidR="002F2781">
        <w:rPr>
          <w:rFonts w:ascii="Arial" w:eastAsia="Arial" w:hAnsi="Arial" w:cs="Arial"/>
          <w:position w:val="-1"/>
          <w:sz w:val="16"/>
          <w:szCs w:val="16"/>
        </w:rPr>
        <w:t>er:</w:t>
      </w:r>
      <w:r w:rsidR="002F2781">
        <w:rPr>
          <w:rFonts w:ascii="Arial" w:eastAsia="Arial" w:hAnsi="Arial" w:cs="Arial"/>
          <w:spacing w:val="-6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position w:val="-1"/>
          <w:sz w:val="16"/>
          <w:szCs w:val="16"/>
        </w:rPr>
        <w:t>825256050RT0</w:t>
      </w:r>
      <w:r w:rsidR="002F2781">
        <w:rPr>
          <w:rFonts w:ascii="Arial" w:eastAsia="Arial" w:hAnsi="Arial" w:cs="Arial"/>
          <w:spacing w:val="1"/>
          <w:position w:val="-1"/>
          <w:sz w:val="16"/>
          <w:szCs w:val="16"/>
        </w:rPr>
        <w:t>0</w:t>
      </w:r>
      <w:r w:rsidR="002F2781">
        <w:rPr>
          <w:rFonts w:ascii="Arial" w:eastAsia="Arial" w:hAnsi="Arial" w:cs="Arial"/>
          <w:position w:val="-1"/>
          <w:sz w:val="16"/>
          <w:szCs w:val="16"/>
        </w:rPr>
        <w:t>01</w:t>
      </w:r>
    </w:p>
    <w:p w:rsidR="0002715A">
      <w:pPr>
        <w:spacing w:before="4" w:line="100" w:lineRule="exact"/>
        <w:rPr>
          <w:sz w:val="11"/>
          <w:szCs w:val="11"/>
        </w:rPr>
      </w:pPr>
    </w:p>
    <w:tbl>
      <w:tblPr>
        <w:tblW w:w="0" w:type="auto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4133"/>
        <w:gridCol w:w="2671"/>
        <w:gridCol w:w="1752"/>
      </w:tblGrid>
      <w:tr>
        <w:tblPrEx>
          <w:tblW w:w="0" w:type="auto"/>
          <w:tblInd w:w="11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248"/>
        </w:trPr>
        <w:tc>
          <w:tcPr>
            <w:tcW w:w="1925" w:type="dxa"/>
            <w:vMerge w:val="restart"/>
            <w:tcBorders>
              <w:top w:val="single" w:sz="1" w:space="0" w:color="000000"/>
              <w:left w:val="single" w:sz="2" w:space="0" w:color="000000"/>
              <w:right w:val="single" w:sz="2" w:space="0" w:color="000000"/>
            </w:tcBorders>
          </w:tcPr>
          <w:p w:rsidR="0002715A">
            <w:pPr>
              <w:spacing w:before="17"/>
              <w:ind w:left="966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Deli</w:t>
            </w:r>
            <w:r w:rsidR="002F2781"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v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ered</w:t>
            </w:r>
            <w:r w:rsidR="002F2781"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r w:rsidR="002F2781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o</w:t>
            </w:r>
          </w:p>
        </w:tc>
        <w:tc>
          <w:tcPr>
            <w:tcW w:w="4133" w:type="dxa"/>
            <w:vMerge w:val="restart"/>
            <w:tcBorders>
              <w:top w:val="single" w:sz="1" w:space="0" w:color="000000"/>
              <w:left w:val="single" w:sz="2" w:space="0" w:color="000000"/>
              <w:right w:val="single" w:sz="2" w:space="0" w:color="000000"/>
            </w:tcBorders>
          </w:tcPr>
          <w:p w:rsidR="0002715A">
            <w:pPr>
              <w:spacing w:before="12" w:line="328" w:lineRule="auto"/>
              <w:ind w:left="52" w:right="2060"/>
              <w:rPr>
                <w:rFonts w:ascii="Arial" w:eastAsia="Arial" w:hAnsi="Arial" w:cs="Arial"/>
                <w:sz w:val="16"/>
                <w:szCs w:val="16"/>
              </w:rPr>
            </w:pPr>
            <w:r w:rsidR="00F47A7E">
              <w:rPr>
                <w:rFonts w:ascii="Arial" w:eastAsia="Arial" w:hAnsi="Arial" w:cs="Arial"/>
                <w:noProof/>
                <w:sz w:val="16"/>
                <w:szCs w:val="16"/>
              </w:rPr>
              <w:t>dd</w:t>
            </w:r>
          </w:p>
        </w:tc>
        <w:tc>
          <w:tcPr>
            <w:tcW w:w="2671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>
            <w:pPr>
              <w:spacing w:before="17"/>
              <w:ind w:right="47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In</w:t>
            </w:r>
            <w:r w:rsidR="002F2781">
              <w:rPr>
                <w:rFonts w:ascii="Arial" w:eastAsia="Arial" w:hAnsi="Arial" w:cs="Arial"/>
                <w:b/>
                <w:spacing w:val="-4"/>
                <w:sz w:val="16"/>
                <w:szCs w:val="16"/>
              </w:rPr>
              <w:t>v</w:t>
            </w:r>
            <w:r w:rsidR="002F2781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o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ice</w:t>
            </w:r>
            <w:r w:rsidR="002F2781">
              <w:rPr>
                <w:rFonts w:ascii="Arial" w:eastAsia="Arial" w:hAnsi="Arial" w:cs="Arial"/>
                <w:b/>
                <w:spacing w:val="-5"/>
                <w:sz w:val="16"/>
                <w:szCs w:val="16"/>
              </w:rPr>
              <w:t xml:space="preserve"> </w:t>
            </w:r>
            <w:r w:rsidR="002F2781"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#</w:t>
            </w:r>
          </w:p>
        </w:tc>
        <w:tc>
          <w:tcPr>
            <w:tcW w:w="1752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 w:rsidP="00B8661D">
            <w:pPr>
              <w:spacing w:before="18"/>
              <w:ind w:left="1085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 w:rsidR="00F47A7E">
              <w:rPr>
                <w:rFonts w:ascii="Arial" w:eastAsia="Arial" w:hAnsi="Arial" w:cs="Arial"/>
                <w:b/>
                <w:noProof/>
                <w:color w:val="0000FF"/>
                <w:sz w:val="18"/>
                <w:szCs w:val="18"/>
              </w:rPr>
              <w:t>1</w:t>
            </w:r>
          </w:p>
        </w:tc>
      </w:tr>
      <w:tr>
        <w:tblPrEx>
          <w:tblW w:w="0" w:type="auto"/>
          <w:tblInd w:w="11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252"/>
        </w:trPr>
        <w:tc>
          <w:tcPr>
            <w:tcW w:w="192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2715A"/>
        </w:tc>
        <w:tc>
          <w:tcPr>
            <w:tcW w:w="41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2715A"/>
        </w:tc>
        <w:tc>
          <w:tcPr>
            <w:tcW w:w="2671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>
            <w:pPr>
              <w:spacing w:before="20"/>
              <w:ind w:right="49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Date</w:t>
            </w:r>
          </w:p>
        </w:tc>
        <w:tc>
          <w:tcPr>
            <w:tcW w:w="1752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 w:rsidP="00B8661D">
            <w:pPr>
              <w:spacing w:before="15"/>
              <w:ind w:left="975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F47A7E">
              <w:rPr>
                <w:rFonts w:ascii="Arial" w:eastAsia="Arial" w:hAnsi="Arial" w:cs="Arial"/>
                <w:noProof/>
                <w:sz w:val="16"/>
                <w:szCs w:val="16"/>
              </w:rPr>
              <w:t>11-12-2013</w:t>
            </w:r>
          </w:p>
        </w:tc>
      </w:tr>
      <w:tr>
        <w:tblPrEx>
          <w:tblW w:w="0" w:type="auto"/>
          <w:tblInd w:w="11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251"/>
        </w:trPr>
        <w:tc>
          <w:tcPr>
            <w:tcW w:w="1925" w:type="dxa"/>
            <w:vMerge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4133" w:type="dxa"/>
            <w:vMerge/>
            <w:tcBorders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2671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>
            <w:pPr>
              <w:spacing w:before="19"/>
              <w:ind w:right="4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due</w:t>
            </w:r>
            <w:r w:rsidR="002F2781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 xml:space="preserve"> b</w:t>
            </w:r>
            <w:r w:rsidR="002F2781">
              <w:rPr>
                <w:rFonts w:ascii="Arial" w:eastAsia="Arial" w:hAnsi="Arial" w:cs="Arial"/>
                <w:b/>
                <w:w w:val="99"/>
                <w:sz w:val="16"/>
                <w:szCs w:val="16"/>
              </w:rPr>
              <w:t>y</w:t>
            </w:r>
          </w:p>
        </w:tc>
        <w:tc>
          <w:tcPr>
            <w:tcW w:w="1752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 w:rsidP="00B8661D">
            <w:pPr>
              <w:spacing w:before="14"/>
              <w:ind w:left="975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771466">
              <w:rPr>
                <w:rFonts w:ascii="Arial" w:eastAsia="Arial" w:hAnsi="Arial" w:cs="Arial"/>
                <w:noProof/>
                <w:sz w:val="16"/>
                <w:szCs w:val="16"/>
              </w:rPr>
              <w:t>10-28-2013</w:t>
            </w:r>
          </w:p>
        </w:tc>
      </w:tr>
      <w:tr>
        <w:tblPrEx>
          <w:tblW w:w="0" w:type="auto"/>
          <w:tblInd w:w="11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251"/>
        </w:trPr>
        <w:tc>
          <w:tcPr>
            <w:tcW w:w="1925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4133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2671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1752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</w:tr>
      <w:tr>
        <w:tblPrEx>
          <w:tblW w:w="0" w:type="auto"/>
          <w:tblInd w:w="112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252"/>
        </w:trPr>
        <w:tc>
          <w:tcPr>
            <w:tcW w:w="1925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4133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2671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  <w:tc>
          <w:tcPr>
            <w:tcW w:w="1752" w:type="dxa"/>
            <w:tcBorders>
              <w:top w:val="single" w:sz="1" w:space="0" w:color="000000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:rsidR="0002715A"/>
        </w:tc>
      </w:tr>
    </w:tbl>
    <w:p w:rsidR="0002715A">
      <w:pPr>
        <w:spacing w:before="6" w:line="180" w:lineRule="exact"/>
        <w:rPr>
          <w:sz w:val="18"/>
          <w:szCs w:val="18"/>
        </w:rPr>
      </w:pPr>
    </w:p>
    <w:p w:rsidR="0002715A">
      <w:pPr>
        <w:spacing w:line="200" w:lineRule="exact"/>
      </w:pPr>
    </w:p>
    <w:p w:rsidR="0002715A">
      <w:pPr>
        <w:spacing w:line="200" w:lineRule="exact"/>
      </w:pPr>
    </w:p>
    <w:tbl>
      <w:tblPr>
        <w:tblW w:w="0" w:type="auto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4624"/>
        <w:gridCol w:w="993"/>
        <w:gridCol w:w="708"/>
        <w:gridCol w:w="851"/>
        <w:gridCol w:w="567"/>
        <w:gridCol w:w="1254"/>
      </w:tblGrid>
      <w:tr w:rsidTr="00B8661D">
        <w:tblPrEx>
          <w:tblW w:w="0" w:type="auto"/>
          <w:tblInd w:w="114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342"/>
        </w:trPr>
        <w:tc>
          <w:tcPr>
            <w:tcW w:w="1499" w:type="dxa"/>
            <w:tcBorders>
              <w:top w:val="single" w:sz="9" w:space="0" w:color="000000"/>
              <w:left w:val="nil"/>
              <w:bottom w:val="single" w:sz="8" w:space="0" w:color="000000"/>
              <w:right w:val="nil"/>
            </w:tcBorders>
          </w:tcPr>
          <w:p w:rsidR="0002715A">
            <w:pPr>
              <w:spacing w:before="62"/>
              <w:ind w:left="62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C</w:t>
            </w:r>
            <w:r w:rsidR="002F2781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o</w:t>
            </w:r>
            <w:r w:rsidR="002F278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d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</w:p>
        </w:tc>
        <w:tc>
          <w:tcPr>
            <w:tcW w:w="4624" w:type="dxa"/>
            <w:tcBorders>
              <w:top w:val="single" w:sz="9" w:space="0" w:color="000000"/>
              <w:left w:val="nil"/>
              <w:bottom w:val="single" w:sz="8" w:space="0" w:color="000000"/>
              <w:right w:val="nil"/>
            </w:tcBorders>
          </w:tcPr>
          <w:p w:rsidR="0002715A">
            <w:pPr>
              <w:spacing w:before="62"/>
              <w:ind w:left="381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De</w:t>
            </w:r>
            <w:r w:rsidR="002F278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s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cr</w:t>
            </w:r>
            <w:r w:rsidR="002F2781"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i</w:t>
            </w:r>
            <w:r w:rsidR="002F278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p</w:t>
            </w:r>
            <w:r w:rsidR="002F2781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 w:rsidR="002F278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i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on</w:t>
            </w:r>
          </w:p>
        </w:tc>
        <w:tc>
          <w:tcPr>
            <w:tcW w:w="993" w:type="dxa"/>
            <w:tcBorders>
              <w:top w:val="single" w:sz="9" w:space="0" w:color="000000"/>
              <w:left w:val="nil"/>
              <w:bottom w:val="single" w:sz="8" w:space="0" w:color="000000"/>
              <w:right w:val="nil"/>
            </w:tcBorders>
          </w:tcPr>
          <w:p w:rsidR="0002715A">
            <w:pPr>
              <w:spacing w:before="62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Regular</w:t>
            </w:r>
            <w:r w:rsidR="002F2781">
              <w:rPr>
                <w:rFonts w:ascii="Arial" w:eastAsia="Arial" w:hAnsi="Arial" w:cs="Arial"/>
                <w:b/>
                <w:spacing w:val="-6"/>
                <w:sz w:val="16"/>
                <w:szCs w:val="16"/>
              </w:rPr>
              <w:t xml:space="preserve"> 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($)</w:t>
            </w:r>
          </w:p>
        </w:tc>
        <w:tc>
          <w:tcPr>
            <w:tcW w:w="708" w:type="dxa"/>
            <w:tcBorders>
              <w:top w:val="single" w:sz="9" w:space="0" w:color="000000"/>
              <w:left w:val="nil"/>
              <w:bottom w:val="single" w:sz="8" w:space="0" w:color="000000"/>
              <w:right w:val="nil"/>
            </w:tcBorders>
          </w:tcPr>
          <w:p w:rsidR="0002715A">
            <w:pPr>
              <w:spacing w:before="62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Q</w:t>
            </w:r>
            <w:r w:rsidR="002F2781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t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1418" w:type="dxa"/>
            <w:gridSpan w:val="2"/>
            <w:tcBorders>
              <w:top w:val="single" w:sz="9" w:space="0" w:color="000000"/>
              <w:left w:val="nil"/>
              <w:bottom w:val="single" w:sz="8" w:space="0" w:color="000000"/>
              <w:right w:val="nil"/>
            </w:tcBorders>
          </w:tcPr>
          <w:p w:rsidR="0002715A">
            <w:pPr>
              <w:spacing w:before="62"/>
              <w:ind w:left="155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E</w:t>
            </w:r>
            <w:r w:rsidR="002F278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a</w:t>
            </w:r>
            <w:r w:rsidR="002F2781"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c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h</w:t>
            </w:r>
            <w:r w:rsidR="002F2781">
              <w:rPr>
                <w:rFonts w:ascii="Arial" w:eastAsia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="002F278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(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$)</w:t>
            </w:r>
          </w:p>
        </w:tc>
        <w:tc>
          <w:tcPr>
            <w:tcW w:w="1254" w:type="dxa"/>
            <w:tcBorders>
              <w:top w:val="single" w:sz="9" w:space="0" w:color="000000"/>
              <w:left w:val="nil"/>
              <w:bottom w:val="single" w:sz="8" w:space="0" w:color="000000"/>
              <w:right w:val="nil"/>
            </w:tcBorders>
          </w:tcPr>
          <w:p w:rsidR="0002715A" w:rsidP="00B8661D">
            <w:pPr>
              <w:spacing w:before="62"/>
              <w:ind w:left="641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Tot</w:t>
            </w:r>
            <w:r w:rsidR="002F2781">
              <w:rPr>
                <w:rFonts w:ascii="Arial" w:eastAsia="Arial" w:hAnsi="Arial" w:cs="Arial"/>
                <w:b/>
                <w:spacing w:val="1"/>
                <w:sz w:val="16"/>
                <w:szCs w:val="16"/>
              </w:rPr>
              <w:t>a</w:t>
            </w: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l</w:t>
            </w:r>
          </w:p>
        </w:tc>
      </w:tr>
      <w:tr w:rsidTr="00B8661D">
        <w:tblPrEx>
          <w:tblW w:w="0" w:type="auto"/>
          <w:tblInd w:w="114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262"/>
        </w:trPr>
        <w:tc>
          <w:tcPr>
            <w:tcW w:w="1499" w:type="dxa"/>
            <w:tcBorders>
              <w:top w:val="single" w:sz="8" w:space="0" w:color="000000"/>
              <w:left w:val="nil"/>
              <w:bottom w:val="single" w:sz="1" w:space="0" w:color="000000"/>
              <w:right w:val="nil"/>
            </w:tcBorders>
          </w:tcPr>
          <w:p w:rsidR="0002715A">
            <w:pPr>
              <w:spacing w:before="62"/>
              <w:ind w:left="62"/>
              <w:rPr>
                <w:rFonts w:ascii="Arial" w:eastAsia="Arial" w:hAnsi="Arial" w:cs="Arial"/>
                <w:sz w:val="16"/>
                <w:szCs w:val="16"/>
              </w:rPr>
            </w:pPr>
            <w:r w:rsidR="004C30E0">
              <w:rPr>
                <w:rFonts w:ascii="Arial" w:eastAsia="Arial" w:hAnsi="Arial" w:cs="Arial"/>
                <w:noProof/>
                <w:sz w:val="16"/>
                <w:szCs w:val="16"/>
              </w:rPr>
              <w:t>000234</w:t>
            </w:r>
          </w:p>
        </w:tc>
        <w:tc>
          <w:tcPr>
            <w:tcW w:w="4624" w:type="dxa"/>
            <w:tcBorders>
              <w:top w:val="single" w:sz="8" w:space="0" w:color="000000"/>
              <w:left w:val="nil"/>
              <w:bottom w:val="single" w:sz="1" w:space="0" w:color="000000"/>
              <w:right w:val="nil"/>
            </w:tcBorders>
          </w:tcPr>
          <w:p w:rsidR="0002715A">
            <w:pPr>
              <w:spacing w:before="62"/>
              <w:ind w:left="381"/>
              <w:rPr>
                <w:rFonts w:ascii="Arial" w:eastAsia="Arial" w:hAnsi="Arial" w:cs="Arial"/>
                <w:sz w:val="16"/>
                <w:szCs w:val="16"/>
              </w:rPr>
            </w:pPr>
            <w:r w:rsidR="004C30E0">
              <w:rPr>
                <w:rFonts w:ascii="Arial" w:eastAsia="Arial" w:hAnsi="Arial" w:cs="Arial"/>
                <w:noProof/>
                <w:sz w:val="16"/>
                <w:szCs w:val="16"/>
              </w:rPr>
              <w:t>CC</w:t>
            </w:r>
            <w:r w:rsidR="004C30E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C30E0">
              <w:rPr>
                <w:rFonts w:ascii="Arial" w:eastAsia="Arial" w:hAnsi="Arial" w:cs="Arial"/>
                <w:sz w:val="16"/>
                <w:szCs w:val="16"/>
              </w:rPr>
              <w:t>Camera</w:t>
            </w:r>
          </w:p>
        </w:tc>
        <w:tc>
          <w:tcPr>
            <w:tcW w:w="993" w:type="dxa"/>
            <w:tcBorders>
              <w:top w:val="single" w:sz="8" w:space="0" w:color="000000"/>
              <w:left w:val="nil"/>
              <w:bottom w:val="single" w:sz="1" w:space="0" w:color="000000"/>
              <w:right w:val="nil"/>
            </w:tcBorders>
          </w:tcPr>
          <w:p w:rsidR="0002715A"/>
        </w:tc>
        <w:tc>
          <w:tcPr>
            <w:tcW w:w="708" w:type="dxa"/>
            <w:tcBorders>
              <w:top w:val="single" w:sz="8" w:space="0" w:color="000000"/>
              <w:left w:val="nil"/>
              <w:bottom w:val="single" w:sz="1" w:space="0" w:color="000000"/>
              <w:right w:val="nil"/>
            </w:tcBorders>
          </w:tcPr>
          <w:p w:rsidR="0002715A">
            <w:pPr>
              <w:spacing w:before="62"/>
              <w:ind w:right="8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4C30E0">
              <w:rPr>
                <w:rFonts w:ascii="Arial" w:eastAsia="Arial" w:hAnsi="Arial" w:cs="Arial"/>
                <w:noProof/>
                <w:w w:val="99"/>
                <w:sz w:val="16"/>
                <w:szCs w:val="16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nil"/>
              <w:bottom w:val="single" w:sz="1" w:space="0" w:color="000000"/>
              <w:right w:val="nil"/>
            </w:tcBorders>
          </w:tcPr>
          <w:p w:rsidR="0002715A">
            <w:pPr>
              <w:spacing w:before="62"/>
              <w:ind w:left="287"/>
              <w:rPr>
                <w:rFonts w:ascii="Arial" w:eastAsia="Arial" w:hAnsi="Arial" w:cs="Arial"/>
                <w:sz w:val="16"/>
                <w:szCs w:val="16"/>
              </w:rPr>
            </w:pPr>
            <w:r w:rsidR="004C30E0">
              <w:rPr>
                <w:rFonts w:ascii="Arial" w:eastAsia="Arial" w:hAnsi="Arial" w:cs="Arial"/>
                <w:noProof/>
                <w:sz w:val="16"/>
                <w:szCs w:val="16"/>
              </w:rPr>
              <w:t>200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1" w:space="0" w:color="000000"/>
              <w:right w:val="nil"/>
            </w:tcBorders>
          </w:tcPr>
          <w:p w:rsidR="0002715A" w:rsidP="00B8661D">
            <w:pPr>
              <w:spacing w:before="62"/>
              <w:ind w:left="53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4C30E0">
              <w:rPr>
                <w:rFonts w:ascii="Arial" w:eastAsia="Arial" w:hAnsi="Arial" w:cs="Arial"/>
                <w:noProof/>
                <w:sz w:val="16"/>
                <w:szCs w:val="16"/>
              </w:rPr>
              <w:t>200</w:t>
            </w:r>
          </w:p>
        </w:tc>
      </w:tr>
      <w:tr w:rsidTr="00B8661D">
        <w:tblPrEx>
          <w:tblW w:w="0" w:type="auto"/>
          <w:tblInd w:w="114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331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2715A">
            <w:pPr>
              <w:spacing w:before="72"/>
              <w:ind w:left="128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Subtotal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715A" w:rsidP="00453EAE">
            <w:pPr>
              <w:spacing w:before="68"/>
              <w:ind w:left="53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453EAE">
              <w:rPr>
                <w:rFonts w:ascii="Arial" w:eastAsia="Arial" w:hAnsi="Arial" w:cs="Arial"/>
                <w:b/>
                <w:noProof/>
                <w:sz w:val="16"/>
                <w:szCs w:val="16"/>
              </w:rPr>
              <w:t>200</w:t>
            </w:r>
          </w:p>
        </w:tc>
      </w:tr>
      <w:tr w:rsidTr="00B8661D">
        <w:tblPrEx>
          <w:tblW w:w="0" w:type="auto"/>
          <w:tblInd w:w="114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333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715A">
            <w:pPr>
              <w:spacing w:before="57"/>
              <w:ind w:left="81"/>
              <w:rPr>
                <w:rFonts w:ascii="Arial" w:eastAsia="Arial" w:hAnsi="Arial" w:cs="Arial"/>
                <w:sz w:val="16"/>
                <w:szCs w:val="16"/>
              </w:rPr>
            </w:pPr>
            <w:r w:rsidR="00453EAE">
              <w:rPr>
                <w:rFonts w:ascii="Arial" w:eastAsia="Arial" w:hAnsi="Arial" w:cs="Arial"/>
                <w:noProof/>
                <w:sz w:val="16"/>
                <w:szCs w:val="16"/>
              </w:rPr>
              <w:t>1.00</w:t>
            </w:r>
            <w:r w:rsidR="002F2781">
              <w:rPr>
                <w:rFonts w:ascii="Arial" w:eastAsia="Arial" w:hAnsi="Arial" w:cs="Arial"/>
                <w:sz w:val="16"/>
                <w:szCs w:val="16"/>
              </w:rPr>
              <w:t>%</w:t>
            </w:r>
            <w:r w:rsidR="002F2781"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 w:rsidR="002F2781">
              <w:rPr>
                <w:rFonts w:ascii="Arial" w:eastAsia="Arial" w:hAnsi="Arial" w:cs="Arial"/>
                <w:sz w:val="16"/>
                <w:szCs w:val="16"/>
              </w:rPr>
              <w:t>HST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1" w:space="0" w:color="000000"/>
              <w:right w:val="nil"/>
            </w:tcBorders>
          </w:tcPr>
          <w:p w:rsidR="0002715A" w:rsidP="00453EAE">
            <w:pPr>
              <w:spacing w:before="57"/>
              <w:ind w:left="623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 w:rsidR="00453EAE">
              <w:rPr>
                <w:rFonts w:ascii="Arial" w:eastAsia="Arial" w:hAnsi="Arial" w:cs="Arial"/>
                <w:noProof/>
                <w:sz w:val="16"/>
                <w:szCs w:val="16"/>
              </w:rPr>
              <w:t>1.00</w:t>
            </w:r>
          </w:p>
        </w:tc>
      </w:tr>
      <w:tr w:rsidTr="00B8661D">
        <w:tblPrEx>
          <w:tblW w:w="0" w:type="auto"/>
          <w:tblInd w:w="114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hRule="exact" w:val="371"/>
        </w:trPr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4624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2715A"/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715A">
            <w:pPr>
              <w:spacing w:before="67"/>
              <w:ind w:left="385"/>
              <w:rPr>
                <w:rFonts w:ascii="Arial" w:eastAsia="Arial" w:hAnsi="Arial" w:cs="Arial"/>
                <w:sz w:val="16"/>
                <w:szCs w:val="16"/>
              </w:rPr>
            </w:pPr>
            <w:r w:rsidR="002F2781">
              <w:rPr>
                <w:rFonts w:ascii="Arial" w:eastAsia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1254" w:type="dxa"/>
            <w:tcBorders>
              <w:top w:val="single" w:sz="1" w:space="0" w:color="000000"/>
              <w:left w:val="nil"/>
              <w:bottom w:val="single" w:sz="1" w:space="0" w:color="000000"/>
              <w:right w:val="nil"/>
            </w:tcBorders>
          </w:tcPr>
          <w:p w:rsidR="0002715A">
            <w:pPr>
              <w:spacing w:before="67"/>
              <w:ind w:left="534"/>
              <w:rPr>
                <w:rFonts w:ascii="Arial" w:eastAsia="Arial" w:hAnsi="Arial" w:cs="Arial"/>
                <w:sz w:val="16"/>
                <w:szCs w:val="16"/>
              </w:rPr>
            </w:pPr>
            <w:r w:rsidR="00453EAE">
              <w:rPr>
                <w:rFonts w:ascii="Arial" w:eastAsia="Arial" w:hAnsi="Arial" w:cs="Arial"/>
                <w:b/>
                <w:noProof/>
                <w:sz w:val="16"/>
                <w:szCs w:val="16"/>
              </w:rPr>
              <w:t>202</w:t>
            </w:r>
          </w:p>
        </w:tc>
      </w:tr>
    </w:tbl>
    <w:p w:rsidR="0002715A">
      <w:pPr>
        <w:spacing w:before="10" w:line="160" w:lineRule="exact"/>
        <w:rPr>
          <w:sz w:val="16"/>
          <w:szCs w:val="16"/>
        </w:rPr>
      </w:pPr>
    </w:p>
    <w:p w:rsidR="0002715A">
      <w:pPr>
        <w:spacing w:before="39"/>
        <w:ind w:left="177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 xml:space="preserve">* 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>A</w:t>
      </w:r>
      <w:r w:rsidR="002F2781">
        <w:rPr>
          <w:rFonts w:ascii="Arial" w:eastAsia="Arial" w:hAnsi="Arial" w:cs="Arial"/>
          <w:b/>
          <w:sz w:val="16"/>
          <w:szCs w:val="16"/>
        </w:rPr>
        <w:t>ll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goods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remain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the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p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p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z w:val="16"/>
          <w:szCs w:val="16"/>
        </w:rPr>
        <w:t>ty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of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N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ble</w:t>
      </w:r>
      <w:r w:rsidR="002F2781">
        <w:rPr>
          <w:rFonts w:ascii="Arial" w:eastAsia="Arial" w:hAnsi="Arial" w:cs="Arial"/>
          <w:b/>
          <w:spacing w:val="-3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Reign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S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luti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ns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unt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i</w:t>
      </w:r>
      <w:r w:rsidR="002F2781">
        <w:rPr>
          <w:rFonts w:ascii="Arial" w:eastAsia="Arial" w:hAnsi="Arial" w:cs="Arial"/>
          <w:b/>
          <w:sz w:val="16"/>
          <w:szCs w:val="16"/>
        </w:rPr>
        <w:t>l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fu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l</w:t>
      </w:r>
      <w:r w:rsidR="002F2781">
        <w:rPr>
          <w:rFonts w:ascii="Arial" w:eastAsia="Arial" w:hAnsi="Arial" w:cs="Arial"/>
          <w:b/>
          <w:sz w:val="16"/>
          <w:szCs w:val="16"/>
        </w:rPr>
        <w:t>ly</w:t>
      </w:r>
      <w:r w:rsidR="002F2781">
        <w:rPr>
          <w:rFonts w:ascii="Arial" w:eastAsia="Arial" w:hAnsi="Arial" w:cs="Arial"/>
          <w:b/>
          <w:spacing w:val="-3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paid for.</w:t>
      </w:r>
    </w:p>
    <w:p w:rsidR="0002715A">
      <w:pPr>
        <w:spacing w:before="4"/>
        <w:ind w:left="177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 xml:space="preserve">* 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>A</w:t>
      </w:r>
      <w:r w:rsidR="002F2781">
        <w:rPr>
          <w:rFonts w:ascii="Arial" w:eastAsia="Arial" w:hAnsi="Arial" w:cs="Arial"/>
          <w:b/>
          <w:sz w:val="16"/>
          <w:szCs w:val="16"/>
        </w:rPr>
        <w:t>ll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returned</w:t>
      </w:r>
      <w:r w:rsidR="002F2781">
        <w:rPr>
          <w:rFonts w:ascii="Arial" w:eastAsia="Arial" w:hAnsi="Arial" w:cs="Arial"/>
          <w:b/>
          <w:spacing w:val="-6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Cheque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(</w:t>
      </w:r>
      <w:r w:rsidR="002F2781">
        <w:rPr>
          <w:rFonts w:ascii="Arial" w:eastAsia="Arial" w:hAnsi="Arial" w:cs="Arial"/>
          <w:b/>
          <w:sz w:val="16"/>
          <w:szCs w:val="16"/>
        </w:rPr>
        <w:t>s)</w:t>
      </w:r>
      <w:r w:rsidR="002F2781">
        <w:rPr>
          <w:rFonts w:ascii="Arial" w:eastAsia="Arial" w:hAnsi="Arial" w:cs="Arial"/>
          <w:b/>
          <w:spacing w:val="-8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are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s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u</w:t>
      </w:r>
      <w:r w:rsidR="002F2781">
        <w:rPr>
          <w:rFonts w:ascii="Arial" w:eastAsia="Arial" w:hAnsi="Arial" w:cs="Arial"/>
          <w:b/>
          <w:sz w:val="16"/>
          <w:szCs w:val="16"/>
        </w:rPr>
        <w:t>b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j</w:t>
      </w:r>
      <w:r w:rsidR="002F2781">
        <w:rPr>
          <w:rFonts w:ascii="Arial" w:eastAsia="Arial" w:hAnsi="Arial" w:cs="Arial"/>
          <w:b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c</w:t>
      </w:r>
      <w:r w:rsidR="002F2781">
        <w:rPr>
          <w:rFonts w:ascii="Arial" w:eastAsia="Arial" w:hAnsi="Arial" w:cs="Arial"/>
          <w:b/>
          <w:sz w:val="16"/>
          <w:szCs w:val="16"/>
        </w:rPr>
        <w:t>t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t</w:t>
      </w:r>
      <w:r w:rsidR="002F2781">
        <w:rPr>
          <w:rFonts w:ascii="Arial" w:eastAsia="Arial" w:hAnsi="Arial" w:cs="Arial"/>
          <w:b/>
          <w:sz w:val="16"/>
          <w:szCs w:val="16"/>
        </w:rPr>
        <w:t>o a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$45.00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charge</w:t>
      </w:r>
      <w:r w:rsidR="002F2781">
        <w:rPr>
          <w:rFonts w:ascii="Arial" w:eastAsia="Arial" w:hAnsi="Arial" w:cs="Arial"/>
          <w:b/>
          <w:spacing w:val="-3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per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cheq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u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e</w:t>
      </w:r>
      <w:r w:rsidR="002F2781">
        <w:rPr>
          <w:rFonts w:ascii="Arial" w:eastAsia="Arial" w:hAnsi="Arial" w:cs="Arial"/>
          <w:b/>
          <w:sz w:val="16"/>
          <w:szCs w:val="16"/>
        </w:rPr>
        <w:t>.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2.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9</w:t>
      </w:r>
      <w:r w:rsidR="002F2781">
        <w:rPr>
          <w:rFonts w:ascii="Arial" w:eastAsia="Arial" w:hAnsi="Arial" w:cs="Arial"/>
          <w:b/>
          <w:sz w:val="16"/>
          <w:szCs w:val="16"/>
        </w:rPr>
        <w:t>%</w:t>
      </w:r>
      <w:r w:rsidR="002F2781">
        <w:rPr>
          <w:rFonts w:ascii="Arial" w:eastAsia="Arial" w:hAnsi="Arial" w:cs="Arial"/>
          <w:b/>
          <w:spacing w:val="-8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monthly</w:t>
      </w:r>
      <w:r w:rsidR="002F2781">
        <w:rPr>
          <w:rFonts w:ascii="Arial" w:eastAsia="Arial" w:hAnsi="Arial" w:cs="Arial"/>
          <w:b/>
          <w:spacing w:val="-10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interest</w:t>
      </w:r>
      <w:r w:rsidR="002F2781">
        <w:rPr>
          <w:rFonts w:ascii="Arial" w:eastAsia="Arial" w:hAnsi="Arial" w:cs="Arial"/>
          <w:b/>
          <w:spacing w:val="-6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on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o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v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d</w:t>
      </w:r>
      <w:r w:rsidR="002F2781">
        <w:rPr>
          <w:rFonts w:ascii="Arial" w:eastAsia="Arial" w:hAnsi="Arial" w:cs="Arial"/>
          <w:b/>
          <w:sz w:val="16"/>
          <w:szCs w:val="16"/>
        </w:rPr>
        <w:t>ue</w:t>
      </w:r>
      <w:r w:rsidR="002F2781">
        <w:rPr>
          <w:rFonts w:ascii="Arial" w:eastAsia="Arial" w:hAnsi="Arial" w:cs="Arial"/>
          <w:b/>
          <w:spacing w:val="-3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ac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c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unts.</w:t>
      </w:r>
    </w:p>
    <w:p w:rsidR="0002715A">
      <w:pPr>
        <w:spacing w:before="5"/>
        <w:ind w:left="177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 xml:space="preserve">* 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>A</w:t>
      </w:r>
      <w:r w:rsidR="002F2781">
        <w:rPr>
          <w:rFonts w:ascii="Arial" w:eastAsia="Arial" w:hAnsi="Arial" w:cs="Arial"/>
          <w:b/>
          <w:sz w:val="16"/>
          <w:szCs w:val="16"/>
        </w:rPr>
        <w:t>ll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goods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are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c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o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v</w:t>
      </w:r>
      <w:r w:rsidR="002F2781">
        <w:rPr>
          <w:rFonts w:ascii="Arial" w:eastAsia="Arial" w:hAnsi="Arial" w:cs="Arial"/>
          <w:b/>
          <w:sz w:val="16"/>
          <w:szCs w:val="16"/>
        </w:rPr>
        <w:t>ered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by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the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man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u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f</w:t>
      </w:r>
      <w:r w:rsidR="002F2781">
        <w:rPr>
          <w:rFonts w:ascii="Arial" w:eastAsia="Arial" w:hAnsi="Arial" w:cs="Arial"/>
          <w:b/>
          <w:sz w:val="16"/>
          <w:szCs w:val="16"/>
        </w:rPr>
        <w:t>acturer's</w:t>
      </w:r>
      <w:r w:rsidR="002F2781">
        <w:rPr>
          <w:rFonts w:ascii="Arial" w:eastAsia="Arial" w:hAnsi="Arial" w:cs="Arial"/>
          <w:b/>
          <w:spacing w:val="-1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sta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n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d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a</w:t>
      </w:r>
      <w:r w:rsidR="002F2781">
        <w:rPr>
          <w:rFonts w:ascii="Arial" w:eastAsia="Arial" w:hAnsi="Arial" w:cs="Arial"/>
          <w:b/>
          <w:sz w:val="16"/>
          <w:szCs w:val="16"/>
        </w:rPr>
        <w:t>rd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o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n</w:t>
      </w:r>
      <w:r w:rsidR="002F2781">
        <w:rPr>
          <w:rFonts w:ascii="Arial" w:eastAsia="Arial" w:hAnsi="Arial" w:cs="Arial"/>
          <w:b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y</w:t>
      </w:r>
      <w:r w:rsidR="002F2781">
        <w:rPr>
          <w:rFonts w:ascii="Arial" w:eastAsia="Arial" w:hAnsi="Arial" w:cs="Arial"/>
          <w:b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a</w:t>
      </w:r>
      <w:r w:rsidR="002F2781">
        <w:rPr>
          <w:rFonts w:ascii="Arial" w:eastAsia="Arial" w:hAnsi="Arial" w:cs="Arial"/>
          <w:b/>
          <w:sz w:val="16"/>
          <w:szCs w:val="16"/>
        </w:rPr>
        <w:t>r</w:t>
      </w:r>
      <w:r w:rsidR="002F2781">
        <w:rPr>
          <w:rFonts w:ascii="Arial" w:eastAsia="Arial" w:hAnsi="Arial" w:cs="Arial"/>
          <w:b/>
          <w:spacing w:val="-3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4"/>
          <w:sz w:val="16"/>
          <w:szCs w:val="16"/>
        </w:rPr>
        <w:t>w</w:t>
      </w:r>
      <w:r w:rsidR="002F2781">
        <w:rPr>
          <w:rFonts w:ascii="Arial" w:eastAsia="Arial" w:hAnsi="Arial" w:cs="Arial"/>
          <w:b/>
          <w:sz w:val="16"/>
          <w:szCs w:val="16"/>
        </w:rPr>
        <w:t>ar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z w:val="16"/>
          <w:szCs w:val="16"/>
        </w:rPr>
        <w:t>ant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y</w:t>
      </w:r>
      <w:r w:rsidR="002F2781">
        <w:rPr>
          <w:rFonts w:ascii="Arial" w:eastAsia="Arial" w:hAnsi="Arial" w:cs="Arial"/>
          <w:b/>
          <w:sz w:val="16"/>
          <w:szCs w:val="16"/>
        </w:rPr>
        <w:t>.</w:t>
      </w:r>
    </w:p>
    <w:p w:rsidR="0002715A">
      <w:pPr>
        <w:spacing w:before="4"/>
        <w:ind w:left="177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>* Warranties</w:t>
      </w:r>
      <w:r w:rsidR="002F2781">
        <w:rPr>
          <w:rFonts w:ascii="Arial" w:eastAsia="Arial" w:hAnsi="Arial" w:cs="Arial"/>
          <w:b/>
          <w:spacing w:val="-8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do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n</w:t>
      </w:r>
      <w:r w:rsidR="002F2781">
        <w:rPr>
          <w:rFonts w:ascii="Arial" w:eastAsia="Arial" w:hAnsi="Arial" w:cs="Arial"/>
          <w:b/>
          <w:sz w:val="16"/>
          <w:szCs w:val="16"/>
        </w:rPr>
        <w:t>ot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x</w:t>
      </w:r>
      <w:r w:rsidR="002F2781">
        <w:rPr>
          <w:rFonts w:ascii="Arial" w:eastAsia="Arial" w:hAnsi="Arial" w:cs="Arial"/>
          <w:b/>
          <w:sz w:val="16"/>
          <w:szCs w:val="16"/>
        </w:rPr>
        <w:t>t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n</w:t>
      </w:r>
      <w:r w:rsidR="002F2781">
        <w:rPr>
          <w:rFonts w:ascii="Arial" w:eastAsia="Arial" w:hAnsi="Arial" w:cs="Arial"/>
          <w:b/>
          <w:sz w:val="16"/>
          <w:szCs w:val="16"/>
        </w:rPr>
        <w:t>d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t</w:t>
      </w:r>
      <w:r w:rsidR="002F2781">
        <w:rPr>
          <w:rFonts w:ascii="Arial" w:eastAsia="Arial" w:hAnsi="Arial" w:cs="Arial"/>
          <w:b/>
          <w:sz w:val="16"/>
          <w:szCs w:val="16"/>
        </w:rPr>
        <w:t>o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ph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y</w:t>
      </w:r>
      <w:r w:rsidR="002F2781">
        <w:rPr>
          <w:rFonts w:ascii="Arial" w:eastAsia="Arial" w:hAnsi="Arial" w:cs="Arial"/>
          <w:b/>
          <w:sz w:val="16"/>
          <w:szCs w:val="16"/>
        </w:rPr>
        <w:t>si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c</w:t>
      </w:r>
      <w:r w:rsidR="002F2781">
        <w:rPr>
          <w:rFonts w:ascii="Arial" w:eastAsia="Arial" w:hAnsi="Arial" w:cs="Arial"/>
          <w:b/>
          <w:sz w:val="16"/>
          <w:szCs w:val="16"/>
        </w:rPr>
        <w:t>ally</w:t>
      </w:r>
      <w:r w:rsidR="002F2781">
        <w:rPr>
          <w:rFonts w:ascii="Arial" w:eastAsia="Arial" w:hAnsi="Arial" w:cs="Arial"/>
          <w:b/>
          <w:spacing w:val="-10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damaged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i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t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e</w:t>
      </w:r>
      <w:r w:rsidR="002F2781">
        <w:rPr>
          <w:rFonts w:ascii="Arial" w:eastAsia="Arial" w:hAnsi="Arial" w:cs="Arial"/>
          <w:b/>
          <w:sz w:val="16"/>
          <w:szCs w:val="16"/>
        </w:rPr>
        <w:t>m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s</w:t>
      </w:r>
      <w:r w:rsidR="002F2781">
        <w:rPr>
          <w:rFonts w:ascii="Arial" w:eastAsia="Arial" w:hAnsi="Arial" w:cs="Arial"/>
          <w:b/>
          <w:sz w:val="16"/>
          <w:szCs w:val="16"/>
        </w:rPr>
        <w:t>.</w:t>
      </w:r>
    </w:p>
    <w:p w:rsidR="0002715A">
      <w:pPr>
        <w:spacing w:before="4"/>
        <w:ind w:left="177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>* Returned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produc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t</w:t>
      </w:r>
      <w:r w:rsidR="002F2781">
        <w:rPr>
          <w:rFonts w:ascii="Arial" w:eastAsia="Arial" w:hAnsi="Arial" w:cs="Arial"/>
          <w:b/>
          <w:sz w:val="16"/>
          <w:szCs w:val="16"/>
        </w:rPr>
        <w:t>s</w:t>
      </w:r>
      <w:r w:rsidR="002F2781">
        <w:rPr>
          <w:rFonts w:ascii="Arial" w:eastAsia="Arial" w:hAnsi="Arial" w:cs="Arial"/>
          <w:b/>
          <w:spacing w:val="-8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m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u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s</w:t>
      </w:r>
      <w:r w:rsidR="002F2781">
        <w:rPr>
          <w:rFonts w:ascii="Arial" w:eastAsia="Arial" w:hAnsi="Arial" w:cs="Arial"/>
          <w:b/>
          <w:sz w:val="16"/>
          <w:szCs w:val="16"/>
        </w:rPr>
        <w:t>t</w:t>
      </w:r>
      <w:r w:rsidR="002F2781">
        <w:rPr>
          <w:rFonts w:ascii="Arial" w:eastAsia="Arial" w:hAnsi="Arial" w:cs="Arial"/>
          <w:b/>
          <w:spacing w:val="-3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be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ac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c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m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p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a</w:t>
      </w:r>
      <w:r w:rsidR="002F2781">
        <w:rPr>
          <w:rFonts w:ascii="Arial" w:eastAsia="Arial" w:hAnsi="Arial" w:cs="Arial"/>
          <w:b/>
          <w:sz w:val="16"/>
          <w:szCs w:val="16"/>
        </w:rPr>
        <w:t>nied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by</w:t>
      </w:r>
      <w:r w:rsidR="002F2781">
        <w:rPr>
          <w:rFonts w:ascii="Arial" w:eastAsia="Arial" w:hAnsi="Arial" w:cs="Arial"/>
          <w:b/>
          <w:spacing w:val="-6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autho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i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z</w:t>
      </w:r>
      <w:r w:rsidR="002F2781">
        <w:rPr>
          <w:rFonts w:ascii="Arial" w:eastAsia="Arial" w:hAnsi="Arial" w:cs="Arial"/>
          <w:b/>
          <w:sz w:val="16"/>
          <w:szCs w:val="16"/>
        </w:rPr>
        <w:t>ed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z w:val="16"/>
          <w:szCs w:val="16"/>
        </w:rPr>
        <w:t>MA</w:t>
      </w:r>
      <w:r w:rsidR="002F2781">
        <w:rPr>
          <w:rFonts w:ascii="Arial" w:eastAsia="Arial" w:hAnsi="Arial" w:cs="Arial"/>
          <w:b/>
          <w:spacing w:val="-8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N</w:t>
      </w:r>
      <w:r w:rsidR="002F2781">
        <w:rPr>
          <w:rFonts w:ascii="Arial" w:eastAsia="Arial" w:hAnsi="Arial" w:cs="Arial"/>
          <w:b/>
          <w:sz w:val="16"/>
          <w:szCs w:val="16"/>
        </w:rPr>
        <w:t>o. and</w:t>
      </w:r>
      <w:r w:rsidR="002F2781">
        <w:rPr>
          <w:rFonts w:ascii="Arial" w:eastAsia="Arial" w:hAnsi="Arial" w:cs="Arial"/>
          <w:b/>
          <w:spacing w:val="-3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original packin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g</w:t>
      </w:r>
      <w:r w:rsidR="002F2781">
        <w:rPr>
          <w:rFonts w:ascii="Arial" w:eastAsia="Arial" w:hAnsi="Arial" w:cs="Arial"/>
          <w:b/>
          <w:sz w:val="16"/>
          <w:szCs w:val="16"/>
        </w:rPr>
        <w:t>.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A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l</w:t>
      </w:r>
      <w:r w:rsidR="002F2781">
        <w:rPr>
          <w:rFonts w:ascii="Arial" w:eastAsia="Arial" w:hAnsi="Arial" w:cs="Arial"/>
          <w:b/>
          <w:sz w:val="16"/>
          <w:szCs w:val="16"/>
        </w:rPr>
        <w:t>l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c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l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l</w:t>
      </w:r>
      <w:r w:rsidR="002F2781">
        <w:rPr>
          <w:rFonts w:ascii="Arial" w:eastAsia="Arial" w:hAnsi="Arial" w:cs="Arial"/>
          <w:b/>
          <w:sz w:val="16"/>
          <w:szCs w:val="16"/>
        </w:rPr>
        <w:t>e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c</w:t>
      </w:r>
      <w:r w:rsidR="002F2781">
        <w:rPr>
          <w:rFonts w:ascii="Arial" w:eastAsia="Arial" w:hAnsi="Arial" w:cs="Arial"/>
          <w:b/>
          <w:sz w:val="16"/>
          <w:szCs w:val="16"/>
        </w:rPr>
        <w:t>t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s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h</w:t>
      </w:r>
      <w:r w:rsidR="002F2781">
        <w:rPr>
          <w:rFonts w:ascii="Arial" w:eastAsia="Arial" w:hAnsi="Arial" w:cs="Arial"/>
          <w:b/>
          <w:sz w:val="16"/>
          <w:szCs w:val="16"/>
        </w:rPr>
        <w:t>ipments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4"/>
          <w:sz w:val="16"/>
          <w:szCs w:val="16"/>
        </w:rPr>
        <w:t>w</w:t>
      </w:r>
      <w:r w:rsidR="002F2781">
        <w:rPr>
          <w:rFonts w:ascii="Arial" w:eastAsia="Arial" w:hAnsi="Arial" w:cs="Arial"/>
          <w:b/>
          <w:sz w:val="16"/>
          <w:szCs w:val="16"/>
        </w:rPr>
        <w:t>ill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be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e</w:t>
      </w:r>
      <w:r w:rsidR="002F2781">
        <w:rPr>
          <w:rFonts w:ascii="Arial" w:eastAsia="Arial" w:hAnsi="Arial" w:cs="Arial"/>
          <w:b/>
          <w:sz w:val="16"/>
          <w:szCs w:val="16"/>
        </w:rPr>
        <w:t>fused.</w:t>
      </w:r>
    </w:p>
    <w:p w:rsidR="0002715A">
      <w:pPr>
        <w:spacing w:before="4"/>
        <w:ind w:left="177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>* No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cash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refund.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2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5</w:t>
      </w:r>
      <w:r w:rsidR="002F2781">
        <w:rPr>
          <w:rFonts w:ascii="Arial" w:eastAsia="Arial" w:hAnsi="Arial" w:cs="Arial"/>
          <w:b/>
          <w:sz w:val="16"/>
          <w:szCs w:val="16"/>
        </w:rPr>
        <w:t>%</w:t>
      </w:r>
      <w:r w:rsidR="002F2781">
        <w:rPr>
          <w:rFonts w:ascii="Arial" w:eastAsia="Arial" w:hAnsi="Arial" w:cs="Arial"/>
          <w:b/>
          <w:spacing w:val="-8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res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t</w:t>
      </w:r>
      <w:r w:rsidR="002F2781">
        <w:rPr>
          <w:rFonts w:ascii="Arial" w:eastAsia="Arial" w:hAnsi="Arial" w:cs="Arial"/>
          <w:b/>
          <w:sz w:val="16"/>
          <w:szCs w:val="16"/>
        </w:rPr>
        <w:t>ocki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n</w:t>
      </w:r>
      <w:r w:rsidR="002F2781">
        <w:rPr>
          <w:rFonts w:ascii="Arial" w:eastAsia="Arial" w:hAnsi="Arial" w:cs="Arial"/>
          <w:b/>
          <w:sz w:val="16"/>
          <w:szCs w:val="16"/>
        </w:rPr>
        <w:t>g</w:t>
      </w:r>
      <w:r w:rsidR="002F2781">
        <w:rPr>
          <w:rFonts w:ascii="Arial" w:eastAsia="Arial" w:hAnsi="Arial" w:cs="Arial"/>
          <w:b/>
          <w:spacing w:val="-6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charges</w:t>
      </w:r>
      <w:r w:rsidR="002F2781">
        <w:rPr>
          <w:rFonts w:ascii="Arial" w:eastAsia="Arial" w:hAnsi="Arial" w:cs="Arial"/>
          <w:b/>
          <w:spacing w:val="-6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4"/>
          <w:sz w:val="16"/>
          <w:szCs w:val="16"/>
        </w:rPr>
        <w:t>w</w:t>
      </w:r>
      <w:r w:rsidR="002F2781">
        <w:rPr>
          <w:rFonts w:ascii="Arial" w:eastAsia="Arial" w:hAnsi="Arial" w:cs="Arial"/>
          <w:b/>
          <w:sz w:val="16"/>
          <w:szCs w:val="16"/>
        </w:rPr>
        <w:t>ill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be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 xml:space="preserve"> a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p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p</w:t>
      </w:r>
      <w:r w:rsidR="002F2781">
        <w:rPr>
          <w:rFonts w:ascii="Arial" w:eastAsia="Arial" w:hAnsi="Arial" w:cs="Arial"/>
          <w:b/>
          <w:sz w:val="16"/>
          <w:szCs w:val="16"/>
        </w:rPr>
        <w:t>l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i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e</w:t>
      </w:r>
      <w:r w:rsidR="002F2781">
        <w:rPr>
          <w:rFonts w:ascii="Arial" w:eastAsia="Arial" w:hAnsi="Arial" w:cs="Arial"/>
          <w:b/>
          <w:sz w:val="16"/>
          <w:szCs w:val="16"/>
        </w:rPr>
        <w:t>d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on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all appr</w:t>
      </w:r>
      <w:r w:rsidR="002F2781">
        <w:rPr>
          <w:rFonts w:ascii="Arial" w:eastAsia="Arial" w:hAnsi="Arial" w:cs="Arial"/>
          <w:b/>
          <w:spacing w:val="1"/>
          <w:sz w:val="16"/>
          <w:szCs w:val="16"/>
        </w:rPr>
        <w:t>o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v</w:t>
      </w:r>
      <w:r w:rsidR="002F2781">
        <w:rPr>
          <w:rFonts w:ascii="Arial" w:eastAsia="Arial" w:hAnsi="Arial" w:cs="Arial"/>
          <w:b/>
          <w:sz w:val="16"/>
          <w:szCs w:val="16"/>
        </w:rPr>
        <w:t>ed</w:t>
      </w:r>
      <w:r w:rsidR="002F2781">
        <w:rPr>
          <w:rFonts w:ascii="Arial" w:eastAsia="Arial" w:hAnsi="Arial" w:cs="Arial"/>
          <w:b/>
          <w:spacing w:val="-7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returns.</w:t>
      </w:r>
    </w:p>
    <w:p w:rsidR="0002715A">
      <w:pPr>
        <w:spacing w:before="5" w:line="180" w:lineRule="exact"/>
        <w:ind w:left="177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position w:val="-1"/>
          <w:sz w:val="16"/>
          <w:szCs w:val="16"/>
        </w:rPr>
        <w:t>* Refund</w:t>
      </w:r>
      <w:r w:rsidR="002F2781">
        <w:rPr>
          <w:rFonts w:ascii="Arial" w:eastAsia="Arial" w:hAnsi="Arial" w:cs="Arial"/>
          <w:b/>
          <w:spacing w:val="-5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does</w:t>
      </w:r>
      <w:r w:rsidR="002F2781">
        <w:rPr>
          <w:rFonts w:ascii="Arial" w:eastAsia="Arial" w:hAnsi="Arial" w:cs="Arial"/>
          <w:b/>
          <w:spacing w:val="-4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not</w:t>
      </w:r>
      <w:r w:rsidR="002F2781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 xml:space="preserve"> a</w:t>
      </w:r>
      <w:r w:rsidR="002F2781">
        <w:rPr>
          <w:rFonts w:ascii="Arial" w:eastAsia="Arial" w:hAnsi="Arial" w:cs="Arial"/>
          <w:b/>
          <w:spacing w:val="1"/>
          <w:position w:val="-1"/>
          <w:sz w:val="16"/>
          <w:szCs w:val="16"/>
        </w:rPr>
        <w:t>p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ply</w:t>
      </w:r>
      <w:r w:rsidR="002F2781">
        <w:rPr>
          <w:rFonts w:ascii="Arial" w:eastAsia="Arial" w:hAnsi="Arial" w:cs="Arial"/>
          <w:b/>
          <w:spacing w:val="-5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to</w:t>
      </w:r>
      <w:r w:rsidR="002F2781">
        <w:rPr>
          <w:rFonts w:ascii="Arial" w:eastAsia="Arial" w:hAnsi="Arial" w:cs="Arial"/>
          <w:b/>
          <w:spacing w:val="-3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position w:val="-1"/>
          <w:sz w:val="16"/>
          <w:szCs w:val="16"/>
        </w:rPr>
        <w:t>a</w:t>
      </w:r>
      <w:r w:rsidR="002F2781">
        <w:rPr>
          <w:rFonts w:ascii="Arial" w:eastAsia="Arial" w:hAnsi="Arial" w:cs="Arial"/>
          <w:b/>
          <w:spacing w:val="-2"/>
          <w:position w:val="-1"/>
          <w:sz w:val="16"/>
          <w:szCs w:val="16"/>
        </w:rPr>
        <w:t>n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y</w:t>
      </w:r>
      <w:r w:rsidR="002F2781">
        <w:rPr>
          <w:rFonts w:ascii="Arial" w:eastAsia="Arial" w:hAnsi="Arial" w:cs="Arial"/>
          <w:b/>
          <w:spacing w:val="-4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in</w:t>
      </w:r>
      <w:r w:rsidR="002F2781">
        <w:rPr>
          <w:rFonts w:ascii="Arial" w:eastAsia="Arial" w:hAnsi="Arial" w:cs="Arial"/>
          <w:b/>
          <w:spacing w:val="1"/>
          <w:position w:val="-1"/>
          <w:sz w:val="16"/>
          <w:szCs w:val="16"/>
        </w:rPr>
        <w:t>s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talled</w:t>
      </w:r>
      <w:r w:rsidR="002F2781">
        <w:rPr>
          <w:rFonts w:ascii="Arial" w:eastAsia="Arial" w:hAnsi="Arial" w:cs="Arial"/>
          <w:b/>
          <w:spacing w:val="-6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items</w:t>
      </w:r>
      <w:r w:rsidR="002F2781">
        <w:rPr>
          <w:rFonts w:ascii="Arial" w:eastAsia="Arial" w:hAnsi="Arial" w:cs="Arial"/>
          <w:b/>
          <w:spacing w:val="-4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or</w:t>
      </w:r>
      <w:r w:rsidR="002F2781">
        <w:rPr>
          <w:rFonts w:ascii="Arial" w:eastAsia="Arial" w:hAnsi="Arial" w:cs="Arial"/>
          <w:b/>
          <w:spacing w:val="-2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position w:val="-1"/>
          <w:sz w:val="16"/>
          <w:szCs w:val="16"/>
        </w:rPr>
        <w:t>s</w:t>
      </w:r>
      <w:r w:rsidR="002F2781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e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r</w:t>
      </w:r>
      <w:r w:rsidR="002F2781">
        <w:rPr>
          <w:rFonts w:ascii="Arial" w:eastAsia="Arial" w:hAnsi="Arial" w:cs="Arial"/>
          <w:b/>
          <w:spacing w:val="-4"/>
          <w:position w:val="-1"/>
          <w:sz w:val="16"/>
          <w:szCs w:val="16"/>
        </w:rPr>
        <w:t>v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ice</w:t>
      </w:r>
      <w:r w:rsidR="002F2781">
        <w:rPr>
          <w:rFonts w:ascii="Arial" w:eastAsia="Arial" w:hAnsi="Arial" w:cs="Arial"/>
          <w:b/>
          <w:spacing w:val="-6"/>
          <w:position w:val="-1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pacing w:val="1"/>
          <w:position w:val="-1"/>
          <w:sz w:val="16"/>
          <w:szCs w:val="16"/>
        </w:rPr>
        <w:t>p</w:t>
      </w:r>
      <w:r w:rsidR="002F2781">
        <w:rPr>
          <w:rFonts w:ascii="Arial" w:eastAsia="Arial" w:hAnsi="Arial" w:cs="Arial"/>
          <w:b/>
          <w:spacing w:val="-1"/>
          <w:position w:val="-1"/>
          <w:sz w:val="16"/>
          <w:szCs w:val="16"/>
        </w:rPr>
        <w:t>r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o</w:t>
      </w:r>
      <w:r w:rsidR="002F2781">
        <w:rPr>
          <w:rFonts w:ascii="Arial" w:eastAsia="Arial" w:hAnsi="Arial" w:cs="Arial"/>
          <w:b/>
          <w:spacing w:val="-4"/>
          <w:position w:val="-1"/>
          <w:sz w:val="16"/>
          <w:szCs w:val="16"/>
        </w:rPr>
        <w:t>v</w:t>
      </w:r>
      <w:r w:rsidR="002F2781">
        <w:rPr>
          <w:rFonts w:ascii="Arial" w:eastAsia="Arial" w:hAnsi="Arial" w:cs="Arial"/>
          <w:b/>
          <w:spacing w:val="1"/>
          <w:position w:val="-1"/>
          <w:sz w:val="16"/>
          <w:szCs w:val="16"/>
        </w:rPr>
        <w:t>i</w:t>
      </w:r>
      <w:r w:rsidR="002F2781">
        <w:rPr>
          <w:rFonts w:ascii="Arial" w:eastAsia="Arial" w:hAnsi="Arial" w:cs="Arial"/>
          <w:b/>
          <w:position w:val="-1"/>
          <w:sz w:val="16"/>
          <w:szCs w:val="16"/>
        </w:rPr>
        <w:t>ded.</w:t>
      </w:r>
    </w:p>
    <w:p w:rsidR="0002715A">
      <w:pPr>
        <w:spacing w:before="8" w:line="160" w:lineRule="exact"/>
        <w:rPr>
          <w:sz w:val="16"/>
          <w:szCs w:val="16"/>
        </w:rPr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line="200" w:lineRule="exact"/>
      </w:pPr>
    </w:p>
    <w:p w:rsidR="0002715A">
      <w:pPr>
        <w:spacing w:before="42" w:line="220" w:lineRule="exact"/>
        <w:ind w:left="190"/>
        <w:rPr>
          <w:rFonts w:ascii="Arial" w:eastAsia="Arial" w:hAnsi="Arial" w:cs="Arial"/>
        </w:rPr>
        <w:sectPr>
          <w:type w:val="continuous"/>
          <w:pgSz w:w="12240" w:h="15840"/>
          <w:pgMar w:top="820" w:right="840" w:bottom="280" w:left="680" w:header="720" w:footer="720" w:gutter="0"/>
          <w:cols w:space="720"/>
        </w:sectPr>
      </w:pPr>
      <w:r w:rsidR="002F2781">
        <w:rPr>
          <w:rFonts w:ascii="Arial" w:eastAsia="Arial" w:hAnsi="Arial" w:cs="Arial"/>
          <w:position w:val="5"/>
          <w:sz w:val="14"/>
          <w:szCs w:val="14"/>
        </w:rPr>
        <w:t>Please</w:t>
      </w:r>
      <w:r w:rsidR="002F2781">
        <w:rPr>
          <w:rFonts w:ascii="Arial" w:eastAsia="Arial" w:hAnsi="Arial" w:cs="Arial"/>
          <w:spacing w:val="-3"/>
          <w:position w:val="5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position w:val="5"/>
          <w:sz w:val="14"/>
          <w:szCs w:val="14"/>
        </w:rPr>
        <w:t>detach</w:t>
      </w:r>
      <w:r w:rsidR="002F2781">
        <w:rPr>
          <w:rFonts w:ascii="Arial" w:eastAsia="Arial" w:hAnsi="Arial" w:cs="Arial"/>
          <w:spacing w:val="-3"/>
          <w:position w:val="5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position w:val="5"/>
          <w:sz w:val="14"/>
          <w:szCs w:val="14"/>
        </w:rPr>
        <w:t>and</w:t>
      </w:r>
      <w:r w:rsidR="002F2781">
        <w:rPr>
          <w:rFonts w:ascii="Arial" w:eastAsia="Arial" w:hAnsi="Arial" w:cs="Arial"/>
          <w:spacing w:val="-1"/>
          <w:position w:val="5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position w:val="5"/>
          <w:sz w:val="14"/>
          <w:szCs w:val="14"/>
        </w:rPr>
        <w:t>return</w:t>
      </w:r>
      <w:r w:rsidR="002F2781">
        <w:rPr>
          <w:rFonts w:ascii="Arial" w:eastAsia="Arial" w:hAnsi="Arial" w:cs="Arial"/>
          <w:spacing w:val="-3"/>
          <w:position w:val="5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spacing w:val="-1"/>
          <w:position w:val="5"/>
          <w:sz w:val="14"/>
          <w:szCs w:val="14"/>
        </w:rPr>
        <w:t>w</w:t>
      </w:r>
      <w:r w:rsidR="002F2781">
        <w:rPr>
          <w:rFonts w:ascii="Arial" w:eastAsia="Arial" w:hAnsi="Arial" w:cs="Arial"/>
          <w:position w:val="5"/>
          <w:sz w:val="14"/>
          <w:szCs w:val="14"/>
        </w:rPr>
        <w:t xml:space="preserve">ith </w:t>
      </w:r>
      <w:r w:rsidR="002F2781">
        <w:rPr>
          <w:rFonts w:ascii="Arial" w:eastAsia="Arial" w:hAnsi="Arial" w:cs="Arial"/>
          <w:spacing w:val="-3"/>
          <w:position w:val="5"/>
          <w:sz w:val="14"/>
          <w:szCs w:val="14"/>
        </w:rPr>
        <w:t>y</w:t>
      </w:r>
      <w:r w:rsidR="002F2781">
        <w:rPr>
          <w:rFonts w:ascii="Arial" w:eastAsia="Arial" w:hAnsi="Arial" w:cs="Arial"/>
          <w:position w:val="5"/>
          <w:sz w:val="14"/>
          <w:szCs w:val="14"/>
        </w:rPr>
        <w:t>our</w:t>
      </w:r>
      <w:r w:rsidR="002F2781">
        <w:rPr>
          <w:rFonts w:ascii="Arial" w:eastAsia="Arial" w:hAnsi="Arial" w:cs="Arial"/>
          <w:spacing w:val="-2"/>
          <w:position w:val="5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position w:val="5"/>
          <w:sz w:val="14"/>
          <w:szCs w:val="14"/>
        </w:rPr>
        <w:t>re</w:t>
      </w:r>
      <w:r w:rsidR="002F2781">
        <w:rPr>
          <w:rFonts w:ascii="Arial" w:eastAsia="Arial" w:hAnsi="Arial" w:cs="Arial"/>
          <w:spacing w:val="1"/>
          <w:position w:val="5"/>
          <w:sz w:val="14"/>
          <w:szCs w:val="14"/>
        </w:rPr>
        <w:t>m</w:t>
      </w:r>
      <w:r w:rsidR="002F2781">
        <w:rPr>
          <w:rFonts w:ascii="Arial" w:eastAsia="Arial" w:hAnsi="Arial" w:cs="Arial"/>
          <w:position w:val="5"/>
          <w:sz w:val="14"/>
          <w:szCs w:val="14"/>
        </w:rPr>
        <w:t>it</w:t>
      </w:r>
      <w:r w:rsidR="002F2781">
        <w:rPr>
          <w:rFonts w:ascii="Arial" w:eastAsia="Arial" w:hAnsi="Arial" w:cs="Arial"/>
          <w:spacing w:val="2"/>
          <w:position w:val="5"/>
          <w:sz w:val="14"/>
          <w:szCs w:val="14"/>
        </w:rPr>
        <w:t>t</w:t>
      </w:r>
      <w:r w:rsidR="002F2781">
        <w:rPr>
          <w:rFonts w:ascii="Arial" w:eastAsia="Arial" w:hAnsi="Arial" w:cs="Arial"/>
          <w:position w:val="5"/>
          <w:sz w:val="14"/>
          <w:szCs w:val="14"/>
        </w:rPr>
        <w:t>ance</w:t>
      </w:r>
      <w:r w:rsidR="002F2781">
        <w:rPr>
          <w:rFonts w:ascii="Arial" w:eastAsia="Arial" w:hAnsi="Arial" w:cs="Arial"/>
          <w:spacing w:val="-5"/>
          <w:position w:val="5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spacing w:val="2"/>
          <w:position w:val="5"/>
          <w:sz w:val="14"/>
          <w:szCs w:val="14"/>
        </w:rPr>
        <w:t>t</w:t>
      </w:r>
      <w:r w:rsidR="002F2781">
        <w:rPr>
          <w:rFonts w:ascii="Arial" w:eastAsia="Arial" w:hAnsi="Arial" w:cs="Arial"/>
          <w:position w:val="5"/>
          <w:sz w:val="14"/>
          <w:szCs w:val="14"/>
        </w:rPr>
        <w:t xml:space="preserve">o                                                                                                                                     </w:t>
      </w:r>
      <w:r w:rsidR="002F2781">
        <w:rPr>
          <w:rFonts w:ascii="Arial" w:eastAsia="Arial" w:hAnsi="Arial" w:cs="Arial"/>
          <w:spacing w:val="38"/>
          <w:position w:val="5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b/>
          <w:position w:val="-1"/>
          <w:u w:val="thick" w:color="000000"/>
        </w:rPr>
        <w:t>RE</w:t>
      </w:r>
      <w:r w:rsidR="002F2781">
        <w:rPr>
          <w:rFonts w:ascii="Arial" w:eastAsia="Arial" w:hAnsi="Arial" w:cs="Arial"/>
          <w:b/>
          <w:spacing w:val="1"/>
          <w:position w:val="-1"/>
          <w:u w:val="thick" w:color="000000"/>
        </w:rPr>
        <w:t>M</w:t>
      </w:r>
      <w:r w:rsidR="002F2781">
        <w:rPr>
          <w:rFonts w:ascii="Arial" w:eastAsia="Arial" w:hAnsi="Arial" w:cs="Arial"/>
          <w:b/>
          <w:spacing w:val="-1"/>
          <w:position w:val="-1"/>
          <w:u w:val="thick" w:color="000000"/>
        </w:rPr>
        <w:t>I</w:t>
      </w:r>
      <w:r w:rsidR="002F2781">
        <w:rPr>
          <w:rFonts w:ascii="Arial" w:eastAsia="Arial" w:hAnsi="Arial" w:cs="Arial"/>
          <w:b/>
          <w:spacing w:val="1"/>
          <w:position w:val="-1"/>
          <w:u w:val="thick" w:color="000000"/>
        </w:rPr>
        <w:t>TTANCE</w:t>
      </w:r>
      <w:r w:rsidR="002F2781">
        <w:rPr>
          <w:rFonts w:ascii="Arial" w:eastAsia="Arial" w:hAnsi="Arial" w:cs="Arial"/>
          <w:b/>
          <w:spacing w:val="-12"/>
          <w:position w:val="-1"/>
          <w:u w:val="thick" w:color="000000"/>
        </w:rPr>
        <w:t xml:space="preserve"> </w:t>
      </w:r>
      <w:r w:rsidR="002F2781">
        <w:rPr>
          <w:rFonts w:ascii="Arial" w:eastAsia="Arial" w:hAnsi="Arial" w:cs="Arial"/>
          <w:b/>
          <w:spacing w:val="1"/>
          <w:position w:val="-1"/>
          <w:u w:val="thick" w:color="000000"/>
        </w:rPr>
        <w:t>A</w:t>
      </w:r>
      <w:r w:rsidR="002F2781">
        <w:rPr>
          <w:rFonts w:ascii="Arial" w:eastAsia="Arial" w:hAnsi="Arial" w:cs="Arial"/>
          <w:b/>
          <w:spacing w:val="2"/>
          <w:position w:val="-1"/>
          <w:u w:val="thick" w:color="000000"/>
        </w:rPr>
        <w:t>D</w:t>
      </w:r>
      <w:r w:rsidR="002F2781">
        <w:rPr>
          <w:rFonts w:ascii="Arial" w:eastAsia="Arial" w:hAnsi="Arial" w:cs="Arial"/>
          <w:b/>
          <w:spacing w:val="-1"/>
          <w:position w:val="-1"/>
          <w:u w:val="thick" w:color="000000"/>
        </w:rPr>
        <w:t>V</w:t>
      </w:r>
      <w:r w:rsidR="002F2781">
        <w:rPr>
          <w:rFonts w:ascii="Arial" w:eastAsia="Arial" w:hAnsi="Arial" w:cs="Arial"/>
          <w:b/>
          <w:position w:val="-1"/>
          <w:u w:val="thick" w:color="000000"/>
        </w:rPr>
        <w:t>I</w:t>
      </w:r>
      <w:r w:rsidR="002F2781">
        <w:rPr>
          <w:rFonts w:ascii="Arial" w:eastAsia="Arial" w:hAnsi="Arial" w:cs="Arial"/>
          <w:b/>
          <w:spacing w:val="1"/>
          <w:position w:val="-1"/>
          <w:u w:val="thick" w:color="000000"/>
        </w:rPr>
        <w:t>CE</w:t>
      </w:r>
    </w:p>
    <w:p w:rsidR="0002715A">
      <w:pPr>
        <w:spacing w:before="8" w:line="100" w:lineRule="exact"/>
        <w:rPr>
          <w:sz w:val="10"/>
          <w:szCs w:val="10"/>
        </w:rPr>
      </w:pPr>
    </w:p>
    <w:p w:rsidR="0002715A">
      <w:pPr>
        <w:ind w:left="190"/>
        <w:rPr>
          <w:sz w:val="26"/>
          <w:szCs w:val="26"/>
        </w:rPr>
      </w:pPr>
      <w:r w:rsidR="002F2781">
        <w:rPr>
          <w:spacing w:val="2"/>
          <w:sz w:val="26"/>
          <w:szCs w:val="26"/>
        </w:rPr>
        <w:t>Nobl</w:t>
      </w:r>
      <w:r w:rsidR="002F2781">
        <w:rPr>
          <w:sz w:val="26"/>
          <w:szCs w:val="26"/>
        </w:rPr>
        <w:t xml:space="preserve">e </w:t>
      </w:r>
      <w:r w:rsidR="002F2781">
        <w:rPr>
          <w:spacing w:val="2"/>
          <w:sz w:val="26"/>
          <w:szCs w:val="26"/>
        </w:rPr>
        <w:t xml:space="preserve"> Reig</w:t>
      </w:r>
      <w:r w:rsidR="002F2781">
        <w:rPr>
          <w:sz w:val="26"/>
          <w:szCs w:val="26"/>
        </w:rPr>
        <w:t xml:space="preserve">n </w:t>
      </w:r>
      <w:r w:rsidR="002F2781">
        <w:rPr>
          <w:spacing w:val="19"/>
          <w:sz w:val="26"/>
          <w:szCs w:val="26"/>
        </w:rPr>
        <w:t xml:space="preserve"> </w:t>
      </w:r>
      <w:r w:rsidR="002F2781">
        <w:rPr>
          <w:spacing w:val="2"/>
          <w:w w:val="122"/>
          <w:sz w:val="26"/>
          <w:szCs w:val="26"/>
        </w:rPr>
        <w:t>I</w:t>
      </w:r>
      <w:r w:rsidR="002F2781">
        <w:rPr>
          <w:spacing w:val="3"/>
          <w:w w:val="122"/>
          <w:sz w:val="26"/>
          <w:szCs w:val="26"/>
        </w:rPr>
        <w:t>n</w:t>
      </w:r>
      <w:r w:rsidR="002F2781">
        <w:rPr>
          <w:sz w:val="26"/>
          <w:szCs w:val="26"/>
        </w:rPr>
        <w:t>c</w:t>
      </w:r>
    </w:p>
    <w:p w:rsidR="0002715A">
      <w:pPr>
        <w:spacing w:before="14" w:line="280" w:lineRule="exact"/>
        <w:ind w:left="190" w:right="-59"/>
        <w:rPr>
          <w:sz w:val="26"/>
          <w:szCs w:val="26"/>
        </w:rPr>
      </w:pPr>
      <w:r>
        <w:pict>
          <v:group id="_x0000_s1032" style="height:67.35pt;margin-left:42.3pt;margin-top:-16.65pt;mso-position-horizontal-relative:page;position:absolute;width:257.8pt;z-index:-251653120" coordorigin="846,-333" coordsize="5156,1347">
            <v:group id="_x0000_s1033" style="height:0;left:848;position:absolute;top:-331;width:5152" coordorigin="848,-331" coordsize="5152,1000">
              <v:shape id="_x0000_s1034" style="height:0;left:848;position:absolute;top:-331;width:5152" coordorigin="848,-331" coordsize="5152,21600" path="m848,-331hal6000,-331hae" filled="f" stroked="t" strokecolor="#3f3f3f" strokeweight="0.16pt">
                <v:path arrowok="t"/>
              </v:shape>
              <v:group id="_x0000_s1035" style="height:1344;left:5999;position:absolute;top:-331;width:0" coordorigin="5999,-331" coordsize="1000,1344">
                <v:shape id="_x0000_s1036" style="height:1344;left:5999;position:absolute;top:-331;width:0" coordorigin="5999,-331" coordsize="21600,1344" path="m5999,-331hal5999,1013hae" filled="f" stroked="t" strokecolor="#3f3f3f" strokeweight="0.16pt">
                  <v:path arrowok="t"/>
                </v:shape>
                <v:group id="_x0000_s1037" style="height:0;left:848;position:absolute;top:1012;width:5152" coordorigin="848,1012" coordsize="5152,1000">
                  <v:shape id="_x0000_s1038" style="height:0;left:848;position:absolute;top:1012;width:5152" coordorigin="848,1012" coordsize="5152,21600" path="m848,1012hal6000,1012hae" filled="f" stroked="t" strokecolor="#3f3f3f" strokeweight="0.22pt">
                    <v:path arrowok="t"/>
                  </v:shape>
                  <v:group id="_x0000_s1039" style="height:1344;left:849;position:absolute;top:-331;width:0" coordorigin="849,-331" coordsize="1000,1344">
                    <v:shape id="_x0000_s1040" style="height:1344;left:849;position:absolute;top:-331;width:0" coordorigin="849,-331" coordsize="21600,1344" path="m849,-331hal849,1013hae" filled="f" stroked="t" strokecolor="#3f3f3f" strokeweight="0.1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2F2781">
        <w:rPr>
          <w:spacing w:val="2"/>
          <w:w w:val="112"/>
          <w:position w:val="-1"/>
          <w:sz w:val="26"/>
          <w:szCs w:val="26"/>
        </w:rPr>
        <w:t>118-521</w:t>
      </w:r>
      <w:r w:rsidR="002F2781">
        <w:rPr>
          <w:w w:val="112"/>
          <w:position w:val="-1"/>
          <w:sz w:val="26"/>
          <w:szCs w:val="26"/>
        </w:rPr>
        <w:t>5</w:t>
      </w:r>
      <w:r w:rsidR="002F2781">
        <w:rPr>
          <w:spacing w:val="-20"/>
          <w:w w:val="112"/>
          <w:position w:val="-1"/>
          <w:sz w:val="26"/>
          <w:szCs w:val="26"/>
        </w:rPr>
        <w:t xml:space="preserve"> </w:t>
      </w:r>
      <w:r w:rsidR="002F2781">
        <w:rPr>
          <w:spacing w:val="2"/>
          <w:w w:val="112"/>
          <w:position w:val="-1"/>
          <w:sz w:val="26"/>
          <w:szCs w:val="26"/>
        </w:rPr>
        <w:t>Finc</w:t>
      </w:r>
      <w:r w:rsidR="002F2781">
        <w:rPr>
          <w:w w:val="112"/>
          <w:position w:val="-1"/>
          <w:sz w:val="26"/>
          <w:szCs w:val="26"/>
        </w:rPr>
        <w:t>h</w:t>
      </w:r>
      <w:r w:rsidR="002F2781">
        <w:rPr>
          <w:spacing w:val="26"/>
          <w:w w:val="112"/>
          <w:position w:val="-1"/>
          <w:sz w:val="26"/>
          <w:szCs w:val="26"/>
        </w:rPr>
        <w:t xml:space="preserve"> </w:t>
      </w:r>
      <w:r w:rsidR="002F2781">
        <w:rPr>
          <w:spacing w:val="2"/>
          <w:position w:val="-1"/>
          <w:sz w:val="26"/>
          <w:szCs w:val="26"/>
        </w:rPr>
        <w:t>Av</w:t>
      </w:r>
      <w:r w:rsidR="002F2781">
        <w:rPr>
          <w:position w:val="-1"/>
          <w:sz w:val="26"/>
          <w:szCs w:val="26"/>
        </w:rPr>
        <w:t>e</w:t>
      </w:r>
      <w:r w:rsidR="002F2781">
        <w:rPr>
          <w:spacing w:val="32"/>
          <w:position w:val="-1"/>
          <w:sz w:val="26"/>
          <w:szCs w:val="26"/>
        </w:rPr>
        <w:t xml:space="preserve"> </w:t>
      </w:r>
      <w:r w:rsidR="002F2781">
        <w:rPr>
          <w:spacing w:val="2"/>
          <w:w w:val="123"/>
          <w:position w:val="-1"/>
          <w:sz w:val="26"/>
          <w:szCs w:val="26"/>
        </w:rPr>
        <w:t>East</w:t>
      </w:r>
    </w:p>
    <w:p w:rsidR="0002715A">
      <w:pPr>
        <w:spacing w:before="10" w:line="100" w:lineRule="exact"/>
        <w:rPr>
          <w:sz w:val="10"/>
          <w:szCs w:val="10"/>
        </w:rPr>
      </w:pPr>
      <w:r w:rsidR="002F2781">
        <w:br w:type="column"/>
      </w:r>
    </w:p>
    <w:p w:rsidR="0002715A">
      <w:pPr>
        <w:spacing w:line="327" w:lineRule="auto"/>
        <w:ind w:left="332" w:right="-28" w:hanging="332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>In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v</w:t>
      </w:r>
      <w:r w:rsidR="002F2781">
        <w:rPr>
          <w:rFonts w:ascii="Arial" w:eastAsia="Arial" w:hAnsi="Arial" w:cs="Arial"/>
          <w:b/>
          <w:sz w:val="16"/>
          <w:szCs w:val="16"/>
        </w:rPr>
        <w:t>oice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# Date</w:t>
      </w:r>
    </w:p>
    <w:p w:rsidR="0002715A">
      <w:pPr>
        <w:spacing w:before="10" w:line="100" w:lineRule="exact"/>
        <w:rPr>
          <w:sz w:val="10"/>
          <w:szCs w:val="10"/>
        </w:rPr>
      </w:pPr>
      <w:r w:rsidR="002F2781">
        <w:br w:type="column"/>
      </w:r>
    </w:p>
    <w:p w:rsidR="0002715A">
      <w:pPr>
        <w:ind w:left="144" w:right="153"/>
        <w:jc w:val="center"/>
        <w:rPr>
          <w:rFonts w:ascii="Arial" w:eastAsia="Arial" w:hAnsi="Arial" w:cs="Arial"/>
          <w:sz w:val="16"/>
          <w:szCs w:val="16"/>
        </w:rPr>
      </w:pPr>
      <w:r>
        <w:pict>
          <v:group id="_x0000_s1041" style="height:0.65pt;margin-left:39.4pt;margin-top:-20.1pt;mso-position-horizontal-relative:page;position:absolute;width:524.4pt;z-index:-251655168" coordorigin="788,-402" coordsize="10488,13">
            <v:group id="_x0000_s1042" style="height:0;left:794;position:absolute;top:-395;width:30" coordorigin="794,-395" coordsize="30,1000">
              <v:shape id="_x0000_s1043" style="height:0;left:794;position:absolute;top:-395;width:30" coordorigin="794,-395" coordsize="30,21600" path="m794,-395hal824,-395hae" filled="f" stroked="t" strokecolor="black" strokeweight="0.64pt">
                <v:path arrowok="t"/>
              </v:shape>
              <v:group id="_x0000_s1044" style="height:0;left:854;position:absolute;top:-395;width:30" coordorigin="854,-395" coordsize="30,1000">
                <v:shape id="_x0000_s1045" style="height:0;left:854;position:absolute;top:-395;width:30" coordorigin="854,-395" coordsize="30,21600" path="m854,-395hal884,-395hae" filled="f" stroked="t" strokecolor="black" strokeweight="0.64pt">
                  <v:path arrowok="t"/>
                </v:shape>
                <v:group id="_x0000_s1046" style="height:0;left:914;position:absolute;top:-395;width:30" coordorigin="914,-395" coordsize="30,1000">
                  <v:shape id="_x0000_s1047" style="height:0;left:914;position:absolute;top:-395;width:30" coordorigin="914,-395" coordsize="30,21600" path="m914,-395hal944,-395hae" filled="f" stroked="t" strokecolor="black" strokeweight="0.64pt">
                    <v:path arrowok="t"/>
                  </v:shape>
                  <v:group id="_x0000_s1048" style="height:0;left:974;position:absolute;top:-395;width:30" coordorigin="974,-395" coordsize="30,1000">
                    <v:shape id="_x0000_s1049" style="height:0;left:974;position:absolute;top:-395;width:30" coordorigin="974,-395" coordsize="30,21600" path="m974,-395hal1004,-395hae" filled="f" stroked="t" strokecolor="black" strokeweight="0.64pt">
                      <v:path arrowok="t"/>
                    </v:shape>
                    <v:group id="_x0000_s1050" style="height:0;left:1034;position:absolute;top:-395;width:30" coordorigin="1034,-395" coordsize="30,1000">
                      <v:shape id="_x0000_s1051" style="height:0;left:1034;position:absolute;top:-395;width:30" coordorigin="1034,-395" coordsize="30,21600" path="m1034,-395hal1064,-395hae" filled="f" stroked="t" strokecolor="black" strokeweight="0.64pt">
                        <v:path arrowok="t"/>
                      </v:shape>
                      <v:group id="_x0000_s1052" style="height:0;left:1094;position:absolute;top:-395;width:30" coordorigin="1094,-395" coordsize="30,1000">
                        <v:shape id="_x0000_s1053" style="height:0;left:1094;position:absolute;top:-395;width:30" coordorigin="1094,-395" coordsize="30,21600" path="m1094,-395hal1124,-395hae" filled="f" stroked="t" strokecolor="black" strokeweight="0.64pt">
                          <v:path arrowok="t"/>
                        </v:shape>
                        <v:group id="_x0000_s1054" style="height:0;left:1154;position:absolute;top:-395;width:30" coordorigin="1154,-395" coordsize="30,1000">
                          <v:shape id="_x0000_s1055" style="height:0;left:1154;position:absolute;top:-395;width:30" coordorigin="1154,-395" coordsize="30,21600" path="m1154,-395hal1184,-395hae" filled="f" stroked="t" strokecolor="black" strokeweight="0.64pt">
                            <v:path arrowok="t"/>
                          </v:shape>
                          <v:group id="_x0000_s1056" style="height:0;left:1214;position:absolute;top:-395;width:30" coordorigin="1214,-395" coordsize="30,1000">
                            <v:shape id="_x0000_s1057" style="height:0;left:1214;position:absolute;top:-395;width:30" coordorigin="1214,-395" coordsize="30,21600" path="m1214,-395hal1244,-395hae" filled="f" stroked="t" strokecolor="black" strokeweight="0.64pt">
                              <v:path arrowok="t"/>
                            </v:shape>
                            <v:group id="_x0000_s1058" style="height:0;left:1274;position:absolute;top:-395;width:30" coordorigin="1274,-395" coordsize="30,1000">
                              <v:shape id="_x0000_s1059" style="height:0;left:1274;position:absolute;top:-395;width:30" coordorigin="1274,-395" coordsize="30,21600" path="m1274,-395hal1304,-395hae" filled="f" stroked="t" strokecolor="black" strokeweight="0.64pt">
                                <v:path arrowok="t"/>
                              </v:shape>
                              <v:group id="_x0000_s1060" style="height:0;left:1334;position:absolute;top:-395;width:30" coordorigin="1334,-395" coordsize="30,1000">
                                <v:shape id="_x0000_s1061" style="height:0;left:1334;position:absolute;top:-395;width:30" coordorigin="1334,-395" coordsize="30,21600" path="m1334,-395hal1364,-395hae" filled="f" stroked="t" strokecolor="black" strokeweight="0.64pt">
                                  <v:path arrowok="t"/>
                                </v:shape>
                                <v:group id="_x0000_s1062" style="height:0;left:1394;position:absolute;top:-395;width:30" coordorigin="1394,-395" coordsize="30,1000">
                                  <v:shape id="_x0000_s1063" style="height:0;left:1394;position:absolute;top:-395;width:30" coordorigin="1394,-395" coordsize="30,21600" path="m1394,-395hal1424,-395hae" filled="f" stroked="t" strokecolor="black" strokeweight="0.64pt">
                                    <v:path arrowok="t"/>
                                  </v:shape>
                                  <v:group id="_x0000_s1064" style="height:0;left:1454;position:absolute;top:-395;width:30" coordorigin="1454,-395" coordsize="30,1000">
                                    <v:shape id="_x0000_s1065" style="height:0;left:1454;position:absolute;top:-395;width:30" coordorigin="1454,-395" coordsize="30,21600" path="m1454,-395hal1484,-395hae" filled="f" stroked="t" strokecolor="black" strokeweight="0.64pt">
                                      <v:path arrowok="t"/>
                                    </v:shape>
                                    <v:group id="_x0000_s1066" style="height:0;left:1514;position:absolute;top:-395;width:30" coordorigin="1514,-395" coordsize="30,1000">
                                      <v:shape id="_x0000_s1067" style="height:0;left:1514;position:absolute;top:-395;width:30" coordorigin="1514,-395" coordsize="30,21600" path="m1514,-395hal1544,-395hae" filled="f" stroked="t" strokecolor="black" strokeweight="0.64pt">
                                        <v:path arrowok="t"/>
                                      </v:shape>
                                      <v:group id="_x0000_s1068" style="height:0;left:1574;position:absolute;top:-395;width:30" coordorigin="1574,-395" coordsize="30,1000">
                                        <v:shape id="_x0000_s1069" style="height:0;left:1574;position:absolute;top:-395;width:30" coordorigin="1574,-395" coordsize="30,21600" path="m1574,-395hal1604,-395hae" filled="f" stroked="t" strokecolor="black" strokeweight="0.64pt">
                                          <v:path arrowok="t"/>
                                        </v:shape>
                                        <v:group id="_x0000_s1070" style="height:0;left:1634;position:absolute;top:-395;width:30" coordorigin="1634,-395" coordsize="30,1000">
                                          <v:shape id="_x0000_s1071" style="height:0;left:1634;position:absolute;top:-395;width:30" coordorigin="1634,-395" coordsize="30,21600" path="m1634,-395hal1664,-395hae" filled="f" stroked="t" strokecolor="black" strokeweight="0.64pt">
                                            <v:path arrowok="t"/>
                                          </v:shape>
                                          <v:group id="_x0000_s1072" style="height:0;left:1694;position:absolute;top:-395;width:30" coordorigin="1694,-395" coordsize="30,1000">
                                            <v:shape id="_x0000_s1073" style="height:0;left:1694;position:absolute;top:-395;width:30" coordorigin="1694,-395" coordsize="30,21600" path="m1694,-395hal1724,-395hae" filled="f" stroked="t" strokecolor="black" strokeweight="0.64pt">
                                              <v:path arrowok="t"/>
                                            </v:shape>
                                            <v:group id="_x0000_s1074" style="height:0;left:1754;position:absolute;top:-395;width:30" coordorigin="1754,-395" coordsize="30,1000">
                                              <v:shape id="_x0000_s1075" style="height:0;left:1754;position:absolute;top:-395;width:30" coordorigin="1754,-395" coordsize="30,21600" path="m1754,-395hal1784,-395hae" filled="f" stroked="t" strokecolor="black" strokeweight="0.64pt">
                                                <v:path arrowok="t"/>
                                              </v:shape>
                                              <v:group id="_x0000_s1076" style="height:0;left:1814;position:absolute;top:-395;width:30" coordorigin="1814,-395" coordsize="30,1000">
                                                <v:shape id="_x0000_s1077" style="height:0;left:1814;position:absolute;top:-395;width:30" coordorigin="1814,-395" coordsize="30,21600" path="m1814,-395hal1844,-395hae" filled="f" stroked="t" strokecolor="black" strokeweight="0.64pt">
                                                  <v:path arrowok="t"/>
                                                </v:shape>
                                                <v:group id="_x0000_s1078" style="height:0;left:1874;position:absolute;top:-395;width:30" coordorigin="1874,-395" coordsize="30,1000">
                                                  <v:shape id="_x0000_s1079" style="height:0;left:1874;position:absolute;top:-395;width:30" coordorigin="1874,-395" coordsize="30,21600" path="m1874,-395hal1904,-395hae" filled="f" stroked="t" strokecolor="black" strokeweight="0.64pt">
                                                    <v:path arrowok="t"/>
                                                  </v:shape>
                                                  <v:group id="_x0000_s1080" style="height:0;left:1934;position:absolute;top:-395;width:30" coordorigin="1934,-395" coordsize="30,1000">
                                                    <v:shape id="_x0000_s1081" style="height:0;left:1934;position:absolute;top:-395;width:30" coordorigin="1934,-395" coordsize="30,21600" path="m1934,-395hal1964,-395hae" filled="f" stroked="t" strokecolor="black" strokeweight="0.64pt">
                                                      <v:path arrowok="t"/>
                                                    </v:shape>
                                                    <v:group id="_x0000_s1082" style="height:0;left:1994;position:absolute;top:-395;width:31" coordorigin="1994,-395" coordsize="31,1000">
                                                      <v:shape id="_x0000_s1083" style="height:0;left:1994;position:absolute;top:-395;width:31" coordorigin="1994,-395" coordsize="31,21600" path="m1994,-395hal2026,-395hae" filled="f" stroked="t" strokecolor="black" strokeweight="0.64pt">
                                                        <v:path arrowok="t"/>
                                                      </v:shape>
                                                      <v:group id="_x0000_s1084" style="height:0;left:2056;position:absolute;top:-395;width:30" coordorigin="2056,-395" coordsize="30,1000">
                                                        <v:shape id="_x0000_s1085" style="height:0;left:2056;position:absolute;top:-395;width:30" coordorigin="2056,-395" coordsize="30,21600" path="m2056,-395hal2086,-395hae" filled="f" stroked="t" strokecolor="black" strokeweight="0.64pt">
                                                          <v:path arrowok="t"/>
                                                        </v:shape>
                                                        <v:group id="_x0000_s1086" style="height:0;left:2116;position:absolute;top:-395;width:30" coordorigin="2116,-395" coordsize="30,1000">
                                                          <v:shape id="_x0000_s1087" style="height:0;left:2116;position:absolute;top:-395;width:30" coordorigin="2116,-395" coordsize="30,21600" path="m2116,-395hal2146,-395hae" filled="f" stroked="t" strokecolor="black" strokeweight="0.64pt">
                                                            <v:path arrowok="t"/>
                                                          </v:shape>
                                                          <v:group id="_x0000_s1088" style="height:0;left:2176;position:absolute;top:-395;width:30" coordorigin="2176,-395" coordsize="30,1000">
                                                            <v:shape id="_x0000_s1089" style="height:0;left:2176;position:absolute;top:-395;width:30" coordorigin="2176,-395" coordsize="30,21600" path="m2176,-395hal2206,-395hae" filled="f" stroked="t" strokecolor="black" strokeweight="0.64pt">
                                                              <v:path arrowok="t"/>
                                                            </v:shape>
                                                            <v:group id="_x0000_s1090" style="height:0;left:2236;position:absolute;top:-395;width:30" coordorigin="2236,-395" coordsize="30,1000">
                                                              <v:shape id="_x0000_s1091" style="height:0;left:2236;position:absolute;top:-395;width:30" coordorigin="2236,-395" coordsize="30,21600" path="m2236,-395hal2266,-395hae" filled="f" stroked="t" strokecolor="black" strokeweight="0.64pt">
                                                                <v:path arrowok="t"/>
                                                              </v:shape>
                                                              <v:group id="_x0000_s1092" style="height:0;left:2296;position:absolute;top:-395;width:30" coordorigin="2296,-395" coordsize="30,1000">
                                                                <v:shape id="_x0000_s1093" style="height:0;left:2296;position:absolute;top:-395;width:30" coordorigin="2296,-395" coordsize="30,21600" path="m2296,-395hal2326,-395hae" filled="f" stroked="t" strokecolor="black" strokeweight="0.64pt">
                                                                  <v:path arrowok="t"/>
                                                                </v:shape>
                                                                <v:group id="_x0000_s1094" style="height:0;left:2356;position:absolute;top:-395;width:30" coordorigin="2356,-395" coordsize="30,1000">
                                                                  <v:shape id="_x0000_s1095" style="height:0;left:2356;position:absolute;top:-395;width:30" coordorigin="2356,-395" coordsize="30,21600" path="m2356,-395hal2386,-395hae" filled="f" stroked="t" strokecolor="black" strokeweight="0.64pt">
                                                                    <v:path arrowok="t"/>
                                                                  </v:shape>
                                                                  <v:group id="_x0000_s1096" style="height:0;left:2416;position:absolute;top:-395;width:30" coordorigin="2416,-395" coordsize="30,1000">
                                                                    <v:shape id="_x0000_s1097" style="height:0;left:2416;position:absolute;top:-395;width:30" coordorigin="2416,-395" coordsize="30,21600" path="m2416,-395hal2446,-395hae" filled="f" stroked="t" strokecolor="black" strokeweight="0.64pt">
                                                                      <v:path arrowok="t"/>
                                                                    </v:shape>
                                                                    <v:group id="_x0000_s1098" style="height:0;left:2476;position:absolute;top:-395;width:30" coordorigin="2476,-395" coordsize="30,1000">
                                                                      <v:shape id="_x0000_s1099" style="height:0;left:2476;position:absolute;top:-395;width:30" coordorigin="2476,-395" coordsize="30,21600" path="m2476,-395hal2506,-395hae" filled="f" stroked="t" strokecolor="black" strokeweight="0.64pt">
                                                                        <v:path arrowok="t"/>
                                                                      </v:shape>
                                                                      <v:group id="_x0000_s1100" style="height:0;left:2536;position:absolute;top:-395;width:30" coordorigin="2536,-395" coordsize="30,1000">
                                                                        <v:shape id="_x0000_s1101" style="height:0;left:2536;position:absolute;top:-395;width:30" coordorigin="2536,-395" coordsize="30,21600" path="m2536,-395hal2566,-395hae" filled="f" stroked="t" strokecolor="black" strokeweight="0.64pt">
                                                                          <v:path arrowok="t"/>
                                                                        </v:shape>
                                                                        <v:group id="_x0000_s1102" style="height:0;left:2596;position:absolute;top:-395;width:30" coordorigin="2596,-395" coordsize="30,1000">
                                                                          <v:shape id="_x0000_s1103" style="height:0;left:2596;position:absolute;top:-395;width:30" coordorigin="2596,-395" coordsize="30,21600" path="m2596,-395hal2626,-395hae" filled="f" stroked="t" strokecolor="black" strokeweight="0.64pt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104" style="height:0;left:2656;position:absolute;top:-395;width:30" coordorigin="2656,-395" coordsize="30,1000">
                                                                            <v:shape id="_x0000_s1105" style="height:0;left:2656;position:absolute;top:-395;width:30" coordorigin="2656,-395" coordsize="30,21600" path="m2656,-395hal2686,-395hae" filled="f" stroked="t" strokecolor="black" strokeweight="0.64pt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106" style="height:0;left:2716;position:absolute;top:-395;width:30" coordorigin="2716,-395" coordsize="30,1000">
                                                                              <v:shape id="_x0000_s1107" style="height:0;left:2716;position:absolute;top:-395;width:30" coordorigin="2716,-395" coordsize="30,21600" path="m2716,-395hal2746,-395hae" filled="f" stroked="t" strokecolor="black" strokeweight="0.64pt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id="_x0000_s1108" style="height:0;left:2776;position:absolute;top:-395;width:30" coordorigin="2776,-395" coordsize="30,1000">
                                                                                <v:shape id="_x0000_s1109" style="height:0;left:2776;position:absolute;top:-395;width:30" coordorigin="2776,-395" coordsize="30,21600" path="m2776,-395hal2806,-395hae" filled="f" stroked="t" strokecolor="black" strokeweight="0.64pt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id="_x0000_s1110" style="height:0;left:2836;position:absolute;top:-395;width:30" coordorigin="2836,-395" coordsize="30,1000">
                                                                                  <v:shape id="_x0000_s1111" style="height:0;left:2836;position:absolute;top:-395;width:30" coordorigin="2836,-395" coordsize="30,21600" path="m2836,-395hal2866,-395hae" filled="f" stroked="t" strokecolor="black" strokeweight="0.64pt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id="_x0000_s1112" style="height:0;left:2896;position:absolute;top:-395;width:30" coordorigin="2896,-395" coordsize="30,1000">
                                                                                    <v:shape id="_x0000_s1113" style="height:0;left:2896;position:absolute;top:-395;width:30" coordorigin="2896,-395" coordsize="30,21600" path="m2896,-395hal2926,-395hae" filled="f" stroked="t" strokecolor="black" strokeweight="0.64pt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id="_x0000_s1114" style="height:0;left:2956;position:absolute;top:-395;width:30" coordorigin="2956,-395" coordsize="30,1000">
                                                                                      <v:shape id="_x0000_s1115" style="height:0;left:2956;position:absolute;top:-395;width:30" coordorigin="2956,-395" coordsize="30,21600" path="m2956,-395hal2986,-395hae" filled="f" stroked="t" strokecolor="black" strokeweight="0.64pt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id="_x0000_s1116" style="height:0;left:3016;position:absolute;top:-395;width:30" coordorigin="3016,-395" coordsize="30,1000">
                                                                                        <v:shape id="_x0000_s1117" style="height:0;left:3016;position:absolute;top:-395;width:30" coordorigin="3016,-395" coordsize="30,21600" path="m3016,-395hal3046,-395hae" filled="f" stroked="t" strokecolor="black" strokeweight="0.64pt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id="_x0000_s1118" style="height:0;left:3076;position:absolute;top:-395;width:30" coordorigin="3076,-395" coordsize="30,1000">
                                                                                          <v:shape id="_x0000_s1119" style="height:0;left:3076;position:absolute;top:-395;width:30" coordorigin="3076,-395" coordsize="30,21600" path="m3076,-395hal3106,-395hae" filled="f" stroked="t" strokecolor="black" strokeweight="0.64pt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group id="_x0000_s1120" style="height:0;left:3136;position:absolute;top:-395;width:30" coordorigin="3136,-395" coordsize="30,1000">
                                                                                            <v:shape id="_x0000_s1121" style="height:0;left:3136;position:absolute;top:-395;width:30" coordorigin="3136,-395" coordsize="30,21600" path="m3136,-395hal3166,-395hae" filled="f" stroked="t" strokecolor="black" strokeweight="0.64pt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id="_x0000_s1122" style="height:0;left:3196;position:absolute;top:-395;width:30" coordorigin="3196,-395" coordsize="30,1000">
                                                                                              <v:shape id="_x0000_s1123" style="height:0;left:3196;position:absolute;top:-395;width:30" coordorigin="3196,-395" coordsize="30,21600" path="m3196,-395hal3226,-395hae" filled="f" stroked="t" strokecolor="black" strokeweight="0.64pt">
                                                                                                <v:path arrowok="t"/>
                                                                                              </v:shape>
                                                                                              <v:group id="_x0000_s1124" style="height:0;left:3256;position:absolute;top:-395;width:30" coordorigin="3256,-395" coordsize="30,1000">
                                                                                                <v:shape id="_x0000_s1125" style="height:0;left:3256;position:absolute;top:-395;width:30" coordorigin="3256,-395" coordsize="30,21600" path="m3256,-395hal3286,-395hae" filled="f" stroked="t" strokecolor="black" strokeweight="0.64pt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group id="_x0000_s1126" style="height:0;left:3316;position:absolute;top:-395;width:30" coordorigin="3316,-395" coordsize="30,1000">
                                                                                                  <v:shape id="_x0000_s1127" style="height:0;left:3316;position:absolute;top:-395;width:30" coordorigin="3316,-395" coordsize="30,21600" path="m3316,-395hal3346,-395hae" filled="f" stroked="t" strokecolor="black" strokeweight="0.64pt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id="_x0000_s1128" style="height:0;left:3376;position:absolute;top:-395;width:30" coordorigin="3376,-395" coordsize="30,1000">
                                                                                                    <v:shape id="_x0000_s1129" style="height:0;left:3376;position:absolute;top:-395;width:30" coordorigin="3376,-395" coordsize="30,21600" path="m3376,-395hal3406,-395hae" filled="f" stroked="t" strokecolor="black" strokeweight="0.64pt">
                                                                                                      <v:path arrowok="t"/>
                                                                                                    </v:shape>
                                                                                                    <v:group id="_x0000_s1130" style="height:0;left:3436;position:absolute;top:-395;width:30" coordorigin="3436,-395" coordsize="30,1000">
                                                                                                      <v:shape id="_x0000_s1131" style="height:0;left:3436;position:absolute;top:-395;width:30" coordorigin="3436,-395" coordsize="30,21600" path="m3436,-395hal3466,-395hae" filled="f" stroked="t" strokecolor="black" strokeweight="0.64pt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group id="_x0000_s1132" style="height:0;left:3496;position:absolute;top:-395;width:30" coordorigin="3496,-395" coordsize="30,1000">
                                                                                                        <v:shape id="_x0000_s1133" style="height:0;left:3496;position:absolute;top:-395;width:30" coordorigin="3496,-395" coordsize="30,21600" path="m3496,-395hal3526,-395hae" filled="f" stroked="t" strokecolor="black" strokeweight="0.64pt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id="_x0000_s1134" style="height:0;left:3556;position:absolute;top:-395;width:30" coordorigin="3556,-395" coordsize="30,1000">
                                                                                                          <v:shape id="_x0000_s1135" style="height:0;left:3556;position:absolute;top:-395;width:30" coordorigin="3556,-395" coordsize="30,21600" path="m3556,-395hal3586,-395hae" filled="f" stroked="t" strokecolor="black" strokeweight="0.64pt">
                                                                                                            <v:path arrowok="t"/>
                                                                                                          </v:shape>
                                                                                                          <v:group id="_x0000_s1136" style="height:0;left:3616;position:absolute;top:-395;width:30" coordorigin="3616,-395" coordsize="30,1000">
                                                                                                            <v:shape id="_x0000_s1137" style="height:0;left:3616;position:absolute;top:-395;width:30" coordorigin="3616,-395" coordsize="30,21600" path="m3616,-395hal3646,-395hae" filled="f" stroked="t" strokecolor="black" strokeweight="0.64pt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group id="_x0000_s1138" style="height:0;left:3676;position:absolute;top:-395;width:30" coordorigin="3676,-395" coordsize="30,1000">
                                                                                                              <v:shape id="_x0000_s1139" style="height:0;left:3676;position:absolute;top:-395;width:30" coordorigin="3676,-395" coordsize="30,21600" path="m3676,-395hal3706,-395hae" filled="f" stroked="t" strokecolor="black" strokeweight="0.64pt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id="_x0000_s1140" style="height:0;left:3736;position:absolute;top:-395;width:30" coordorigin="3736,-395" coordsize="30,1000">
                                                                                                                <v:shape id="_x0000_s1141" style="height:0;left:3736;position:absolute;top:-395;width:30" coordorigin="3736,-395" coordsize="30,21600" path="m3736,-395hal3766,-395hae" filled="f" stroked="t" strokecolor="black" strokeweight="0.64pt">
                                                                                                                  <v:path arrowok="t"/>
                                                                                                                </v:shape>
                                                                                                                <v:group id="_x0000_s1142" style="height:0;left:3796;position:absolute;top:-395;width:30" coordorigin="3796,-395" coordsize="30,1000">
                                                                                                                  <v:shape id="_x0000_s1143" style="height:0;left:3796;position:absolute;top:-395;width:30" coordorigin="3796,-395" coordsize="30,21600" path="m3796,-395hal3826,-395hae" filled="f" stroked="t" strokecolor="black" strokeweight="0.64pt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group id="_x0000_s1144" style="height:0;left:3856;position:absolute;top:-395;width:30" coordorigin="3856,-395" coordsize="30,1000">
                                                                                                                    <v:shape id="_x0000_s1145" style="height:0;left:3856;position:absolute;top:-395;width:30" coordorigin="3856,-395" coordsize="30,21600" path="m3856,-395hal3886,-395hae" filled="f" stroked="t" strokecolor="black" strokeweight="0.64pt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id="_x0000_s1146" style="height:0;left:3916;position:absolute;top:-395;width:30" coordorigin="3916,-395" coordsize="30,1000">
                                                                                                                      <v:shape id="_x0000_s1147" style="height:0;left:3916;position:absolute;top:-395;width:30" coordorigin="3916,-395" coordsize="30,21600" path="m3916,-395hal3946,-395hae" filled="f" stroked="t" strokecolor="black" strokeweight="0.64pt">
                                                                                                                        <v:path arrowok="t"/>
                                                                                                                      </v:shape>
                                                                                                                      <v:group id="_x0000_s1148" style="height:0;left:3976;position:absolute;top:-395;width:30" coordorigin="3976,-395" coordsize="30,1000">
                                                                                                                        <v:shape id="_x0000_s1149" style="height:0;left:3976;position:absolute;top:-395;width:30" coordorigin="3976,-395" coordsize="30,21600" path="m3976,-395hal4006,-395hae" filled="f" stroked="t" strokecolor="black" strokeweight="0.64pt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group id="_x0000_s1150" style="height:0;left:4036;position:absolute;top:-395;width:30" coordorigin="4036,-395" coordsize="30,1000">
                                                                                                                          <v:shape id="_x0000_s1151" style="height:0;left:4036;position:absolute;top:-395;width:30" coordorigin="4036,-395" coordsize="30,21600" path="m4036,-395hal4066,-395hae" filled="f" stroked="t" strokecolor="black" strokeweight="0.64pt">
                                                                                                                            <v:path arrowok="t"/>
                                                                                                                          </v:shape>
                                                                                                                          <v:group id="_x0000_s1152" style="height:0;left:4096;position:absolute;top:-395;width:30" coordorigin="4096,-395" coordsize="30,1000">
                                                                                                                            <v:shape id="_x0000_s1153" style="height:0;left:4096;position:absolute;top:-395;width:30" coordorigin="4096,-395" coordsize="30,21600" path="m4096,-395hal4126,-395hae" filled="f" stroked="t" strokecolor="black" strokeweight="0.64pt">
                                                                                                                              <v:path arrowok="t"/>
                                                                                                                            </v:shape>
                                                                                                                            <v:group id="_x0000_s1154" style="height:0;left:4156;position:absolute;top:-395;width:30" coordorigin="4156,-395" coordsize="30,1000">
                                                                                                                              <v:shape id="_x0000_s1155" style="height:0;left:4156;position:absolute;top:-395;width:30" coordorigin="4156,-395" coordsize="30,21600" path="m4156,-395hal4186,-395hae" filled="f" stroked="t" strokecolor="black" strokeweight="0.64pt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_x0000_s1156" style="height:0;left:4216;position:absolute;top:-395;width:30" coordorigin="4216,-395" coordsize="30,1000">
                                                                                                                                <v:shape id="_x0000_s1157" style="height:0;left:4216;position:absolute;top:-395;width:30" coordorigin="4216,-395" coordsize="30,21600" path="m4216,-395hal4246,-395hae" filled="f" stroked="t" strokecolor="black" strokeweight="0.64pt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_x0000_s1158" style="height:0;left:4276;position:absolute;top:-395;width:30" coordorigin="4276,-395" coordsize="30,1000">
                                                                                                                                  <v:shape id="_x0000_s1159" style="height:0;left:4276;position:absolute;top:-395;width:30" coordorigin="4276,-395" coordsize="30,21600" path="m4276,-395hal4306,-395hae" filled="f" stroked="t" strokecolor="black" strokeweight="0.64pt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_x0000_s1160" style="height:0;left:4336;position:absolute;top:-395;width:30" coordorigin="4336,-395" coordsize="30,1000">
                                                                                                                                    <v:shape id="_x0000_s1161" style="height:0;left:4336;position:absolute;top:-395;width:30" coordorigin="4336,-395" coordsize="30,21600" path="m4336,-395hal4366,-395hae" filled="f" stroked="t" strokecolor="black" strokeweight="0.64pt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_x0000_s1162" style="height:0;left:4396;position:absolute;top:-395;width:30" coordorigin="4396,-395" coordsize="30,1000">
                                                                                                                                      <v:shape id="_x0000_s1163" style="height:0;left:4396;position:absolute;top:-395;width:30" coordorigin="4396,-395" coordsize="30,21600" path="m4396,-395hal4426,-395hae" filled="f" stroked="t" strokecolor="black" strokeweight="0.64pt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_x0000_s1164" style="height:0;left:4456;position:absolute;top:-395;width:30" coordorigin="4456,-395" coordsize="30,1000">
                                                                                                                                        <v:shape id="_x0000_s1165" style="height:0;left:4456;position:absolute;top:-395;width:30" coordorigin="4456,-395" coordsize="30,21600" path="m4456,-395hal4486,-395hae" filled="f" stroked="t" strokecolor="black" strokeweight="0.64pt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_x0000_s1166" style="height:0;left:4516;position:absolute;top:-395;width:30" coordorigin="4516,-395" coordsize="30,1000">
                                                                                                                                          <v:shape id="_x0000_s1167" style="height:0;left:4516;position:absolute;top:-395;width:30" coordorigin="4516,-395" coordsize="30,21600" path="m4516,-395hal4546,-395hae" filled="f" stroked="t" strokecolor="black" strokeweight="0.64pt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_x0000_s1168" style="height:0;left:4576;position:absolute;top:-395;width:31" coordorigin="4576,-395" coordsize="31,1000">
                                                                                                                                            <v:shape id="_x0000_s1169" style="height:0;left:4576;position:absolute;top:-395;width:31" coordorigin="4576,-395" coordsize="31,21600" path="m4576,-395hal4607,-395hae" filled="f" stroked="t" strokecolor="black" strokeweight="0.64pt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_x0000_s1170" style="height:0;left:4637;position:absolute;top:-395;width:30" coordorigin="4637,-395" coordsize="30,1000">
                                                                                                                                              <v:shape id="_x0000_s1171" style="height:0;left:4637;position:absolute;top:-395;width:30" coordorigin="4637,-395" coordsize="30,21600" path="m4637,-395hal4667,-395hae" filled="f" stroked="t" strokecolor="black" strokeweight="0.64pt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id="_x0000_s1172" style="height:0;left:4697;position:absolute;top:-395;width:30" coordorigin="4697,-395" coordsize="30,1000">
                                                                                                                                                <v:shape id="_x0000_s1173" style="height:0;left:4697;position:absolute;top:-395;width:30" coordorigin="4697,-395" coordsize="30,21600" path="m4697,-395hal4727,-395hae" filled="f" stroked="t" strokecolor="black" strokeweight="0.64pt">
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id="_x0000_s1174" style="height:0;left:4757;position:absolute;top:-395;width:30" coordorigin="4757,-395" coordsize="30,1000">
                                                                                                                                                  <v:shape id="_x0000_s1175" style="height:0;left:4757;position:absolute;top:-395;width:30" coordorigin="4757,-395" coordsize="30,21600" path="m4757,-395hal4787,-395hae" filled="f" stroked="t" strokecolor="black" strokeweight="0.64pt">
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id="_x0000_s1176" style="height:0;left:4817;position:absolute;top:-395;width:30" coordorigin="4817,-395" coordsize="30,1000">
                                                                                                                                                    <v:shape id="_x0000_s1177" style="height:0;left:4817;position:absolute;top:-395;width:30" coordorigin="4817,-395" coordsize="30,21600" path="m4817,-395hal4847,-395hae" filled="f" stroked="t" strokecolor="black" strokeweight="0.64pt">
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id="_x0000_s1178" style="height:0;left:4877;position:absolute;top:-395;width:30" coordorigin="4877,-395" coordsize="30,1000">
                                                                                                                                                      <v:shape id="_x0000_s1179" style="height:0;left:4877;position:absolute;top:-395;width:30" coordorigin="4877,-395" coordsize="30,21600" path="m4877,-395hal4907,-395hae" filled="f" stroked="t" strokecolor="black" strokeweight="0.64pt">
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id="_x0000_s1180" style="height:0;left:4937;position:absolute;top:-395;width:30" coordorigin="4937,-395" coordsize="30,1000">
                                                                                                                                                        <v:shape id="_x0000_s1181" style="height:0;left:4937;position:absolute;top:-395;width:30" coordorigin="4937,-395" coordsize="30,21600" path="m4937,-395hal4967,-395hae" filled="f" stroked="t" strokecolor="black" strokeweight="0.64pt">
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id="_x0000_s1182" style="height:0;left:4997;position:absolute;top:-395;width:30" coordorigin="4997,-395" coordsize="30,1000">
                                                                                                                                                          <v:shape id="_x0000_s1183" style="height:0;left:4997;position:absolute;top:-395;width:30" coordorigin="4997,-395" coordsize="30,21600" path="m4997,-395hal5027,-395hae" filled="f" stroked="t" strokecolor="black" strokeweight="0.64pt">
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id="_x0000_s1184" style="height:0;left:5057;position:absolute;top:-395;width:30" coordorigin="5057,-395" coordsize="30,1000">
                                                                                                                                                            <v:shape id="_x0000_s1185" style="height:0;left:5057;position:absolute;top:-395;width:30" coordorigin="5057,-395" coordsize="30,21600" path="m5057,-395hal5087,-395hae" filled="f" stroked="t" strokecolor="black" strokeweight="0.64pt">
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id="_x0000_s1186" style="height:0;left:5117;position:absolute;top:-395;width:30" coordorigin="5117,-395" coordsize="30,1000">
                                                                                                                                                              <v:shape id="_x0000_s1187" style="height:0;left:5117;position:absolute;top:-395;width:30" coordorigin="5117,-395" coordsize="30,21600" path="m5117,-395hal5147,-395hae" filled="f" stroked="t" strokecolor="black" strokeweight="0.64pt">
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id="_x0000_s1188" style="height:0;left:5177;position:absolute;top:-395;width:30" coordorigin="5177,-395" coordsize="30,1000">
                                                                                                                                                                <v:shape id="_x0000_s1189" style="height:0;left:5177;position:absolute;top:-395;width:30" coordorigin="5177,-395" coordsize="30,21600" path="m5177,-395hal5207,-395hae" filled="f" stroked="t" strokecolor="black" strokeweight="0.64pt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id="_x0000_s1190" style="height:0;left:5237;position:absolute;top:-395;width:30" coordorigin="5237,-395" coordsize="30,1000">
                                                                                                                                                                  <v:shape id="_x0000_s1191" style="height:0;left:5237;position:absolute;top:-395;width:30" coordorigin="5237,-395" coordsize="30,21600" path="m5237,-395hal5267,-395hae" filled="f" stroked="t" strokecolor="black" strokeweight="0.64pt">
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id="_x0000_s1192" style="height:0;left:5297;position:absolute;top:-395;width:30" coordorigin="5297,-395" coordsize="30,1000">
                                                                                                                                                                    <v:shape id="_x0000_s1193" style="height:0;left:5297;position:absolute;top:-395;width:30" coordorigin="5297,-395" coordsize="30,21600" path="m5297,-395hal5327,-395hae" filled="f" stroked="t" strokecolor="black" strokeweight="0.64pt">
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id="_x0000_s1194" style="height:0;left:5357;position:absolute;top:-395;width:30" coordorigin="5357,-395" coordsize="30,1000">
                                                                                                                                                                      <v:shape id="_x0000_s1195" style="height:0;left:5357;position:absolute;top:-395;width:30" coordorigin="5357,-395" coordsize="30,21600" path="m5357,-395hal5387,-395hae" filled="f" stroked="t" strokecolor="black" strokeweight="0.64pt">
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id="_x0000_s1196" style="height:0;left:5417;position:absolute;top:-395;width:30" coordorigin="5417,-395" coordsize="30,1000">
                                                                                                                                                                        <v:shape id="_x0000_s1197" style="height:0;left:5417;position:absolute;top:-395;width:30" coordorigin="5417,-395" coordsize="30,21600" path="m5417,-395hal5447,-395hae" filled="f" stroked="t" strokecolor="black" strokeweight="0.64pt">
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id="_x0000_s1198" style="height:0;left:5477;position:absolute;top:-395;width:30" coordorigin="5477,-395" coordsize="30,1000">
                                                                                                                                                                          <v:shape id="_x0000_s1199" style="height:0;left:5477;position:absolute;top:-395;width:30" coordorigin="5477,-395" coordsize="30,21600" path="m5477,-395hal5507,-395hae" filled="f" stroked="t" strokecolor="black" strokeweight="0.64pt">
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id="_x0000_s1200" style="height:0;left:5537;position:absolute;top:-395;width:30" coordorigin="5537,-395" coordsize="30,1000">
                                                                                                                                                                            <v:shape id="_x0000_s1201" style="height:0;left:5537;position:absolute;top:-395;width:30" coordorigin="5537,-395" coordsize="30,21600" path="m5537,-395hal5567,-395hae" filled="f" stroked="t" strokecolor="black" strokeweight="0.64pt">
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id="_x0000_s1202" style="height:0;left:5597;position:absolute;top:-395;width:30" coordorigin="5597,-395" coordsize="30,1000">
                                                                                                                                                                              <v:shape id="_x0000_s1203" style="height:0;left:5597;position:absolute;top:-395;width:30" coordorigin="5597,-395" coordsize="30,21600" path="m5597,-395hal5627,-395hae" filled="f" stroked="t" strokecolor="black" strokeweight="0.64pt">
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id="_x0000_s1204" style="height:0;left:5657;position:absolute;top:-395;width:30" coordorigin="5657,-395" coordsize="30,1000">
                                                                                                                                                                                <v:shape id="_x0000_s1205" style="height:0;left:5657;position:absolute;top:-395;width:30" coordorigin="5657,-395" coordsize="30,21600" path="m5657,-395hal5687,-395hae" filled="f" stroked="t" strokecolor="black" strokeweight="0.64pt">
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id="_x0000_s1206" style="height:0;left:5717;position:absolute;top:-395;width:30" coordorigin="5717,-395" coordsize="30,1000">
                                                                                                                                                                                  <v:shape id="_x0000_s1207" style="height:0;left:5717;position:absolute;top:-395;width:30" coordorigin="5717,-395" coordsize="30,21600" path="m5717,-395hal5747,-395hae" filled="f" stroked="t" strokecolor="black" strokeweight="0.64pt">
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id="_x0000_s1208" style="height:0;left:5777;position:absolute;top:-395;width:30" coordorigin="5777,-395" coordsize="30,1000">
                                                                                                                                                                                    <v:shape id="_x0000_s1209" style="height:0;left:5777;position:absolute;top:-395;width:30" coordorigin="5777,-395" coordsize="30,21600" path="m5777,-395hal5807,-395hae" filled="f" stroked="t" strokecolor="black" strokeweight="0.64pt">
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id="_x0000_s1210" style="height:0;left:5837;position:absolute;top:-395;width:30" coordorigin="5837,-395" coordsize="30,1000">
                                                                                                                                                                                      <v:shape id="_x0000_s1211" style="height:0;left:5837;position:absolute;top:-395;width:30" coordorigin="5837,-395" coordsize="30,21600" path="m5837,-395hal5867,-395hae" filled="f" stroked="t" strokecolor="black" strokeweight="0.64pt">
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group id="_x0000_s1212" style="height:0;left:5897;position:absolute;top:-395;width:30" coordorigin="5897,-395" coordsize="30,1000">
                                                                                                                                                                                        <v:shape id="_x0000_s1213" style="height:0;left:5897;position:absolute;top:-395;width:30" coordorigin="5897,-395" coordsize="30,21600" path="m5897,-395hal5927,-395hae" filled="f" stroked="t" strokecolor="black" strokeweight="0.64pt">
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<v:group id="_x0000_s1214" style="height:0;left:5957;position:absolute;top:-395;width:30" coordorigin="5957,-395" coordsize="30,1000">
                                                                                                                                                                                          <v:shape id="_x0000_s1215" style="height:0;left:5957;position:absolute;top:-395;width:30" coordorigin="5957,-395" coordsize="30,21600" path="m5957,-395hal5987,-395hae" filled="f" stroked="t" strokecolor="black" strokeweight="0.64pt">
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<v:group id="_x0000_s1216" style="height:0;left:6017;position:absolute;top:-395;width:30" coordorigin="6017,-395" coordsize="30,1000">
                                                                                                                                                                                            <v:shape id="_x0000_s1217" style="height:0;left:6017;position:absolute;top:-395;width:30" coordorigin="6017,-395" coordsize="30,21600" path="m6017,-395hal6047,-395hae" filled="f" stroked="t" strokecolor="black" strokeweight="0.64pt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group id="_x0000_s1218" style="height:0;left:6077;position:absolute;top:-395;width:30" coordorigin="6077,-395" coordsize="30,1000">
                                                                                                                                                                                              <v:shape id="_x0000_s1219" style="height:0;left:6077;position:absolute;top:-395;width:30" coordorigin="6077,-395" coordsize="30,21600" path="m6077,-395hal6107,-395hae" filled="f" stroked="t" strokecolor="black" strokeweight="0.64pt">
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id="_x0000_s1220" style="height:0;left:6137;position:absolute;top:-395;width:30" coordorigin="6137,-395" coordsize="30,1000">
                                                                                                                                                                                                <v:shape id="_x0000_s1221" style="height:0;left:6137;position:absolute;top:-395;width:30" coordorigin="6137,-395" coordsize="30,21600" path="m6137,-395hal6167,-395hae" filled="f" stroked="t" strokecolor="black" strokeweight="0.64pt">
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<v:group id="_x0000_s1222" style="height:0;left:6197;position:absolute;top:-395;width:30" coordorigin="6197,-395" coordsize="30,1000">
                                                                                                                                                                                                  <v:shape id="_x0000_s1223" style="height:0;left:6197;position:absolute;top:-395;width:30" coordorigin="6197,-395" coordsize="30,21600" path="m6197,-395hal6227,-395hae" filled="f" stroked="t" strokecolor="black" strokeweight="0.64pt">
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group id="_x0000_s1224" style="height:0;left:6257;position:absolute;top:-395;width:30" coordorigin="6257,-395" coordsize="30,1000">
                                                                                                                                                                                                    <v:shape id="_x0000_s1225" style="height:0;left:6257;position:absolute;top:-395;width:30" coordorigin="6257,-395" coordsize="30,21600" path="m6257,-395hal6287,-395hae" filled="f" stroked="t" strokecolor="black" strokeweight="0.64pt">
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<v:group id="_x0000_s1226" style="height:0;left:6317;position:absolute;top:-395;width:30" coordorigin="6317,-395" coordsize="30,1000">
                                                                                                                                                                                                      <v:shape id="_x0000_s1227" style="height:0;left:6317;position:absolute;top:-395;width:30" coordorigin="6317,-395" coordsize="30,21600" path="m6317,-395hal6347,-395hae" filled="f" stroked="t" strokecolor="black" strokeweight="0.64pt">
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id="_x0000_s1228" style="height:0;left:6377;position:absolute;top:-395;width:30" coordorigin="6377,-395" coordsize="30,1000">
                                                                                                                                                                                                        <v:shape id="_x0000_s1229" style="height:0;left:6377;position:absolute;top:-395;width:30" coordorigin="6377,-395" coordsize="30,21600" path="m6377,-395hal6407,-395hae" filled="f" stroked="t" strokecolor="black" strokeweight="0.64pt">
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v:group id="_x0000_s1230" style="height:0;left:6437;position:absolute;top:-395;width:30" coordorigin="6437,-395" coordsize="30,1000">
                                                                                                                                                                                                          <v:shape id="_x0000_s1231" style="height:0;left:6437;position:absolute;top:-395;width:30" coordorigin="6437,-395" coordsize="30,21600" path="m6437,-395hal646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<v:group id="_x0000_s1232" style="height:0;left:6497;position:absolute;top:-395;width:30" coordorigin="6497,-395" coordsize="30,1000">
                                                                                                                                                                                                            <v:shape id="_x0000_s1233" style="height:0;left:6497;position:absolute;top:-395;width:30" coordorigin="6497,-395" coordsize="30,21600" path="m6497,-395hal652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<v:group id="_x0000_s1234" style="height:0;left:6557;position:absolute;top:-395;width:30" coordorigin="6557,-395" coordsize="30,1000">
                                                                                                                                                                                                              <v:shape id="_x0000_s1235" style="height:0;left:6557;position:absolute;top:-395;width:30" coordorigin="6557,-395" coordsize="30,21600" path="m6557,-395hal658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group id="_x0000_s1236" style="height:0;left:6617;position:absolute;top:-395;width:30" coordorigin="6617,-395" coordsize="30,1000">
                                                                                                                                                                                                                <v:shape id="_x0000_s1237" style="height:0;left:6617;position:absolute;top:-395;width:30" coordorigin="6617,-395" coordsize="30,21600" path="m6617,-395hal664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<v:group id="_x0000_s1238" style="height:0;left:6677;position:absolute;top:-395;width:30" coordorigin="6677,-395" coordsize="30,1000">
                                                                                                                                                                                                                  <v:shape id="_x0000_s1239" style="height:0;left:6677;position:absolute;top:-395;width:30" coordorigin="6677,-395" coordsize="30,21600" path="m6677,-395hal670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<v:group id="_x0000_s1240" style="height:0;left:6737;position:absolute;top:-395;width:30" coordorigin="6737,-395" coordsize="30,1000">
                                                                                                                                                                                                                    <v:shape id="_x0000_s1241" style="height:0;left:6737;position:absolute;top:-395;width:30" coordorigin="6737,-395" coordsize="30,21600" path="m6737,-395hal676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<v:group id="_x0000_s1242" style="height:0;left:6797;position:absolute;top:-395;width:30" coordorigin="6797,-395" coordsize="30,1000">
                                                                                                                                                                                                                      <v:shape id="_x0000_s1243" style="height:0;left:6797;position:absolute;top:-395;width:30" coordorigin="6797,-395" coordsize="30,21600" path="m6797,-395hal682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<v:group id="_x0000_s1244" style="height:0;left:6857;position:absolute;top:-395;width:30" coordorigin="6857,-395" coordsize="30,1000">
                                                                                                                                                                                                                        <v:shape id="_x0000_s1245" style="height:0;left:6857;position:absolute;top:-395;width:30" coordorigin="6857,-395" coordsize="30,21600" path="m6857,-395hal688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<v:group id="_x0000_s1246" style="height:0;left:6917;position:absolute;top:-395;width:30" coordorigin="6917,-395" coordsize="30,1000">
                                                                                                                                                                                                                          <v:shape id="_x0000_s1247" style="height:0;left:6917;position:absolute;top:-395;width:30" coordorigin="6917,-395" coordsize="30,21600" path="m6917,-395hal694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<v:group id="_x0000_s1248" style="height:0;left:6977;position:absolute;top:-395;width:30" coordorigin="6977,-395" coordsize="30,1000">
                                                                                                                                                                                                                            <v:shape id="_x0000_s1249" style="height:0;left:6977;position:absolute;top:-395;width:30" coordorigin="6977,-395" coordsize="30,21600" path="m6977,-395hal700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<v:group id="_x0000_s1250" style="height:0;left:7037;position:absolute;top:-395;width:30" coordorigin="7037,-395" coordsize="30,1000">
                                                                                                                                                                                                                              <v:shape id="_x0000_s1251" style="height:0;left:7037;position:absolute;top:-395;width:30" coordorigin="7037,-395" coordsize="30,21600" path="m7037,-395hal706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<v:group id="_x0000_s1252" style="height:0;left:7097;position:absolute;top:-395;width:30" coordorigin="7097,-395" coordsize="30,1000">
                                                                                                                                                                                                                                <v:shape id="_x0000_s1253" style="height:0;left:7097;position:absolute;top:-395;width:30" coordorigin="7097,-395" coordsize="30,21600" path="m7097,-395hal712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<v:group id="_x0000_s1254" style="height:0;left:7157;position:absolute;top:-395;width:30" coordorigin="7157,-395" coordsize="30,1000">
                                                                                                                                                                                                                                  <v:shape id="_x0000_s1255" style="height:0;left:7157;position:absolute;top:-395;width:30" coordorigin="7157,-395" coordsize="30,21600" path="m7157,-395hal7187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<v:group id="_x0000_s1256" style="height:0;left:7218;position:absolute;top:-395;width:30" coordorigin="7218,-395" coordsize="30,1000">
                                                                                                                                                                                                                                    <v:shape id="_x0000_s1257" style="height:0;left:7218;position:absolute;top:-395;width:30" coordorigin="7218,-395" coordsize="30,21600" path="m7218,-395hal72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<v:group id="_x0000_s1258" style="height:0;left:7278;position:absolute;top:-395;width:30" coordorigin="7278,-395" coordsize="30,1000">
                                                                                                                                                                                                                                      <v:shape id="_x0000_s1259" style="height:0;left:7278;position:absolute;top:-395;width:30" coordorigin="7278,-395" coordsize="30,21600" path="m7278,-395hal73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<v:group id="_x0000_s1260" style="height:0;left:7338;position:absolute;top:-395;width:30" coordorigin="7338,-395" coordsize="30,1000">
                                                                                                                                                                                                                                        <v:shape id="_x0000_s1261" style="height:0;left:7338;position:absolute;top:-395;width:30" coordorigin="7338,-395" coordsize="30,21600" path="m7338,-395hal73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<v:group id="_x0000_s1262" style="height:0;left:7398;position:absolute;top:-395;width:30" coordorigin="7398,-395" coordsize="30,1000">
                                                                                                                                                                                                                                          <v:shape id="_x0000_s1263" style="height:0;left:7398;position:absolute;top:-395;width:30" coordorigin="7398,-395" coordsize="30,21600" path="m7398,-395hal74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<v:group id="_x0000_s1264" style="height:0;left:7458;position:absolute;top:-395;width:30" coordorigin="7458,-395" coordsize="30,1000">
                                                                                                                                                                                                                                            <v:shape id="_x0000_s1265" style="height:0;left:7458;position:absolute;top:-395;width:30" coordorigin="7458,-395" coordsize="30,21600" path="m7458,-395hal74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<v:group id="_x0000_s1266" style="height:0;left:7518;position:absolute;top:-395;width:30" coordorigin="7518,-395" coordsize="30,1000">
                                                                                                                                                                                                                                              <v:shape id="_x0000_s1267" style="height:0;left:7518;position:absolute;top:-395;width:30" coordorigin="7518,-395" coordsize="30,21600" path="m7518,-395hal75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<v:group id="_x0000_s1268" style="height:0;left:7578;position:absolute;top:-395;width:30" coordorigin="7578,-395" coordsize="30,1000">
                                                                                                                                                                                                                                                <v:shape id="_x0000_s1269" style="height:0;left:7578;position:absolute;top:-395;width:30" coordorigin="7578,-395" coordsize="30,21600" path="m7578,-395hal76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<v:group id="_x0000_s1270" style="height:0;left:7638;position:absolute;top:-395;width:30" coordorigin="7638,-395" coordsize="30,1000">
                                                                                                                                                                                                                                                  <v:shape id="_x0000_s1271" style="height:0;left:7638;position:absolute;top:-395;width:30" coordorigin="7638,-395" coordsize="30,21600" path="m7638,-395hal76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<v:group id="_x0000_s1272" style="height:0;left:7698;position:absolute;top:-395;width:30" coordorigin="7698,-395" coordsize="30,1000">
                                                                                                                                                                                                                                                    <v:shape id="_x0000_s1273" style="height:0;left:7698;position:absolute;top:-395;width:30" coordorigin="7698,-395" coordsize="30,21600" path="m7698,-395hal77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<v:group id="_x0000_s1274" style="height:0;left:7758;position:absolute;top:-395;width:30" coordorigin="7758,-395" coordsize="30,1000">
                                                                                                                                                                                                                                                      <v:shape id="_x0000_s1275" style="height:0;left:7758;position:absolute;top:-395;width:30" coordorigin="7758,-395" coordsize="30,21600" path="m7758,-395hal77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<v:group id="_x0000_s1276" style="height:0;left:7818;position:absolute;top:-395;width:30" coordorigin="7818,-395" coordsize="30,1000">
                                                                                                                                                                                                                                                        <v:shape id="_x0000_s1277" style="height:0;left:7818;position:absolute;top:-395;width:30" coordorigin="7818,-395" coordsize="30,21600" path="m7818,-395hal78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<v:group id="_x0000_s1278" style="height:0;left:7878;position:absolute;top:-395;width:30" coordorigin="7878,-395" coordsize="30,1000">
                                                                                                                                                                                                                                                          <v:shape id="_x0000_s1279" style="height:0;left:7878;position:absolute;top:-395;width:30" coordorigin="7878,-395" coordsize="30,21600" path="m7878,-395hal79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<v:group id="_x0000_s1280" style="height:0;left:7938;position:absolute;top:-395;width:30" coordorigin="793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<v:shape id="_x0000_s1281" style="height:0;left:7938;position:absolute;top:-395;width:30" coordorigin="7938,-395" coordsize="30,21600" path="m7938,-395hal79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<v:group id="_x0000_s1282" style="height:0;left:7998;position:absolute;top:-395;width:30" coordorigin="799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<v:shape id="_x0000_s1283" style="height:0;left:7998;position:absolute;top:-395;width:30" coordorigin="7998,-395" coordsize="30,21600" path="m7998,-395hal80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<v:group id="_x0000_s1284" style="height:0;left:8058;position:absolute;top:-395;width:30" coordorigin="805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<v:shape id="_x0000_s1285" style="height:0;left:8058;position:absolute;top:-395;width:30" coordorigin="8058,-395" coordsize="30,21600" path="m8058,-395hal80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<v:group id="_x0000_s1286" style="height:0;left:8118;position:absolute;top:-395;width:30" coordorigin="811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287" style="height:0;left:8118;position:absolute;top:-395;width:30" coordorigin="8118,-395" coordsize="30,21600" path="m8118,-395hal81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288" style="height:0;left:8178;position:absolute;top:-395;width:30" coordorigin="817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289" style="height:0;left:8178;position:absolute;top:-395;width:30" coordorigin="8178,-395" coordsize="30,21600" path="m8178,-395hal82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290" style="height:0;left:8238;position:absolute;top:-395;width:30" coordorigin="823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291" style="height:0;left:8238;position:absolute;top:-395;width:30" coordorigin="8238,-395" coordsize="30,21600" path="m8238,-395hal82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292" style="height:0;left:8298;position:absolute;top:-395;width:30" coordorigin="829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293" style="height:0;left:8298;position:absolute;top:-395;width:30" coordorigin="8298,-395" coordsize="30,21600" path="m8298,-395hal83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294" style="height:0;left:8358;position:absolute;top:-395;width:30" coordorigin="835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295" style="height:0;left:8358;position:absolute;top:-395;width:30" coordorigin="8358,-395" coordsize="30,21600" path="m8358,-395hal83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296" style="height:0;left:8418;position:absolute;top:-395;width:30" coordorigin="841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297" style="height:0;left:8418;position:absolute;top:-395;width:30" coordorigin="8418,-395" coordsize="30,21600" path="m8418,-395hal84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298" style="height:0;left:8478;position:absolute;top:-395;width:30" coordorigin="847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299" style="height:0;left:8478;position:absolute;top:-395;width:30" coordorigin="8478,-395" coordsize="30,21600" path="m8478,-395hal85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00" style="height:0;left:8538;position:absolute;top:-395;width:30" coordorigin="853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01" style="height:0;left:8538;position:absolute;top:-395;width:30" coordorigin="8538,-395" coordsize="30,21600" path="m8538,-395hal85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02" style="height:0;left:8598;position:absolute;top:-395;width:30" coordorigin="859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03" style="height:0;left:8598;position:absolute;top:-395;width:30" coordorigin="8598,-395" coordsize="30,21600" path="m8598,-395hal86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04" style="height:0;left:8658;position:absolute;top:-395;width:30" coordorigin="865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05" style="height:0;left:8658;position:absolute;top:-395;width:30" coordorigin="8658,-395" coordsize="30,21600" path="m8658,-395hal86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06" style="height:0;left:8718;position:absolute;top:-395;width:30" coordorigin="871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07" style="height:0;left:8718;position:absolute;top:-395;width:30" coordorigin="8718,-395" coordsize="30,21600" path="m8718,-395hal87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08" style="height:0;left:8778;position:absolute;top:-395;width:30" coordorigin="877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09" style="height:0;left:8778;position:absolute;top:-395;width:30" coordorigin="8778,-395" coordsize="30,21600" path="m8778,-395hal88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10" style="height:0;left:8838;position:absolute;top:-395;width:30" coordorigin="883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11" style="height:0;left:8838;position:absolute;top:-395;width:30" coordorigin="8838,-395" coordsize="30,21600" path="m8838,-395hal88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12" style="height:0;left:8898;position:absolute;top:-395;width:30" coordorigin="889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13" style="height:0;left:8898;position:absolute;top:-395;width:30" coordorigin="8898,-395" coordsize="30,21600" path="m8898,-395hal89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14" style="height:0;left:8958;position:absolute;top:-395;width:30" coordorigin="895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15" style="height:0;left:8958;position:absolute;top:-395;width:30" coordorigin="8958,-395" coordsize="30,21600" path="m8958,-395hal89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16" style="height:0;left:9018;position:absolute;top:-395;width:30" coordorigin="901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17" style="height:0;left:9018;position:absolute;top:-395;width:30" coordorigin="9018,-395" coordsize="30,21600" path="m9018,-395hal90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18" style="height:0;left:9078;position:absolute;top:-395;width:30" coordorigin="907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19" style="height:0;left:9078;position:absolute;top:-395;width:30" coordorigin="9078,-395" coordsize="30,21600" path="m9078,-395hal91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20" style="height:0;left:9138;position:absolute;top:-395;width:30" coordorigin="913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21" style="height:0;left:9138;position:absolute;top:-395;width:30" coordorigin="9138,-395" coordsize="30,21600" path="m9138,-395hal91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22" style="height:0;left:9198;position:absolute;top:-395;width:30" coordorigin="919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23" style="height:0;left:9198;position:absolute;top:-395;width:30" coordorigin="9198,-395" coordsize="30,21600" path="m9198,-395hal92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24" style="height:0;left:9258;position:absolute;top:-395;width:30" coordorigin="925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25" style="height:0;left:9258;position:absolute;top:-395;width:30" coordorigin="9258,-395" coordsize="30,21600" path="m9258,-395hal92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26" style="height:0;left:9318;position:absolute;top:-395;width:30" coordorigin="931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27" style="height:0;left:9318;position:absolute;top:-395;width:30" coordorigin="9318,-395" coordsize="30,21600" path="m9318,-395hal93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28" style="height:0;left:9378;position:absolute;top:-395;width:30" coordorigin="937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29" style="height:0;left:9378;position:absolute;top:-395;width:30" coordorigin="9378,-395" coordsize="30,21600" path="m9378,-395hal94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30" style="height:0;left:9438;position:absolute;top:-395;width:30" coordorigin="943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31" style="height:0;left:9438;position:absolute;top:-395;width:30" coordorigin="9438,-395" coordsize="30,21600" path="m9438,-395hal94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32" style="height:0;left:9498;position:absolute;top:-395;width:30" coordorigin="949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33" style="height:0;left:9498;position:absolute;top:-395;width:30" coordorigin="9498,-395" coordsize="30,21600" path="m9498,-395hal952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34" style="height:0;left:9558;position:absolute;top:-395;width:30" coordorigin="955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35" style="height:0;left:9558;position:absolute;top:-395;width:30" coordorigin="9558,-395" coordsize="30,21600" path="m9558,-395hal958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36" style="height:0;left:9618;position:absolute;top:-395;width:30" coordorigin="961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37" style="height:0;left:9618;position:absolute;top:-395;width:30" coordorigin="9618,-395" coordsize="30,21600" path="m9618,-395hal964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38" style="height:0;left:9678;position:absolute;top:-395;width:30" coordorigin="967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39" style="height:0;left:9678;position:absolute;top:-395;width:30" coordorigin="9678,-395" coordsize="30,21600" path="m9678,-395hal970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40" style="height:0;left:9738;position:absolute;top:-395;width:30" coordorigin="9738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41" style="height:0;left:9738;position:absolute;top:-395;width:30" coordorigin="9738,-395" coordsize="30,21600" path="m9738,-395hal9768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42" style="height:0;left:9799;position:absolute;top:-395;width:30" coordorigin="979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43" style="height:0;left:9799;position:absolute;top:-395;width:30" coordorigin="9799,-395" coordsize="30,21600" path="m9799,-395hal982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44" style="height:0;left:9859;position:absolute;top:-395;width:30" coordorigin="985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45" style="height:0;left:9859;position:absolute;top:-395;width:30" coordorigin="9859,-395" coordsize="30,21600" path="m9859,-395hal988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46" style="height:0;left:9919;position:absolute;top:-395;width:30" coordorigin="991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47" style="height:0;left:9919;position:absolute;top:-395;width:30" coordorigin="9919,-395" coordsize="30,21600" path="m9919,-395hal994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48" style="height:0;left:9979;position:absolute;top:-395;width:30" coordorigin="997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49" style="height:0;left:9979;position:absolute;top:-395;width:30" coordorigin="9979,-395" coordsize="30,21600" path="m9979,-395hal1000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50" style="height:0;left:10039;position:absolute;top:-395;width:30" coordorigin="1003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51" style="height:0;left:10039;position:absolute;top:-395;width:30" coordorigin="10039,-395" coordsize="30,21600" path="m10039,-395hal1006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52" style="height:0;left:10099;position:absolute;top:-395;width:30" coordorigin="1009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53" style="height:0;left:10099;position:absolute;top:-395;width:30" coordorigin="10099,-395" coordsize="30,21600" path="m10099,-395hal1012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54" style="height:0;left:10159;position:absolute;top:-395;width:30" coordorigin="1015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55" style="height:0;left:10159;position:absolute;top:-395;width:30" coordorigin="10159,-395" coordsize="30,21600" path="m10159,-395hal1018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56" style="height:0;left:10219;position:absolute;top:-395;width:30" coordorigin="1021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57" style="height:0;left:10219;position:absolute;top:-395;width:30" coordorigin="10219,-395" coordsize="30,21600" path="m10219,-395hal1024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58" style="height:0;left:10279;position:absolute;top:-395;width:30" coordorigin="1027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59" style="height:0;left:10279;position:absolute;top:-395;width:30" coordorigin="10279,-395" coordsize="30,21600" path="m10279,-395hal1030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60" style="height:0;left:10339;position:absolute;top:-395;width:30" coordorigin="1033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61" style="height:0;left:10339;position:absolute;top:-395;width:30" coordorigin="10339,-395" coordsize="30,21600" path="m10339,-395hal1036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62" style="height:0;left:10399;position:absolute;top:-395;width:30" coordorigin="1039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63" style="height:0;left:10399;position:absolute;top:-395;width:30" coordorigin="10399,-395" coordsize="30,21600" path="m10399,-395hal1042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64" style="height:0;left:10459;position:absolute;top:-395;width:30" coordorigin="1045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65" style="height:0;left:10459;position:absolute;top:-395;width:30" coordorigin="10459,-395" coordsize="30,21600" path="m10459,-395hal1048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66" style="height:0;left:10519;position:absolute;top:-395;width:30" coordorigin="1051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67" style="height:0;left:10519;position:absolute;top:-395;width:30" coordorigin="10519,-395" coordsize="30,21600" path="m10519,-395hal1054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68" style="height:0;left:10579;position:absolute;top:-395;width:30" coordorigin="1057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69" style="height:0;left:10579;position:absolute;top:-395;width:30" coordorigin="10579,-395" coordsize="30,21600" path="m10579,-395hal1060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70" style="height:0;left:10639;position:absolute;top:-395;width:30" coordorigin="1063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71" style="height:0;left:10639;position:absolute;top:-395;width:30" coordorigin="10639,-395" coordsize="30,21600" path="m10639,-395hal1066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72" style="height:0;left:10699;position:absolute;top:-395;width:30" coordorigin="1069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73" style="height:0;left:10699;position:absolute;top:-395;width:30" coordorigin="10699,-395" coordsize="30,21600" path="m10699,-395hal1072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74" style="height:0;left:10759;position:absolute;top:-395;width:30" coordorigin="1075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75" style="height:0;left:10759;position:absolute;top:-395;width:30" coordorigin="10759,-395" coordsize="30,21600" path="m10759,-395hal1078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76" style="height:0;left:10819;position:absolute;top:-395;width:30" coordorigin="1081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77" style="height:0;left:10819;position:absolute;top:-395;width:30" coordorigin="10819,-395" coordsize="30,21600" path="m10819,-395hal1084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78" style="height:0;left:10879;position:absolute;top:-395;width:30" coordorigin="1087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79" style="height:0;left:10879;position:absolute;top:-395;width:30" coordorigin="10879,-395" coordsize="30,21600" path="m10879,-395hal1090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80" style="height:0;left:10939;position:absolute;top:-395;width:30" coordorigin="1093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81" style="height:0;left:10939;position:absolute;top:-395;width:30" coordorigin="10939,-395" coordsize="30,21600" path="m10939,-395hal1096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82" style="height:0;left:10999;position:absolute;top:-395;width:30" coordorigin="1099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83" style="height:0;left:10999;position:absolute;top:-395;width:30" coordorigin="10999,-395" coordsize="30,21600" path="m10999,-395hal1102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84" style="height:0;left:11059;position:absolute;top:-395;width:30" coordorigin="1105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85" style="height:0;left:11059;position:absolute;top:-395;width:30" coordorigin="11059,-395" coordsize="30,21600" path="m11059,-395hal1108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86" style="height:0;left:11119;position:absolute;top:-395;width:30" coordorigin="1111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87" style="height:0;left:11119;position:absolute;top:-395;width:30" coordorigin="11119,-395" coordsize="30,21600" path="m11119,-395hal1114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88" style="height:0;left:11179;position:absolute;top:-395;width:30" coordorigin="1117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89" style="height:0;left:11179;position:absolute;top:-395;width:30" coordorigin="11179,-395" coordsize="30,21600" path="m11179,-395hal1120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group id="_x0000_s1390" style="height:0;left:11239;position:absolute;top:-395;width:30" coordorigin="11239,-395" coordsize="30,1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shape id="_x0000_s1391" style="height:0;left:11239;position:absolute;top:-395;width:30" coordorigin="11239,-395" coordsize="30,21600" path="m11239,-395hal11269,-395hae" filled="f" stroked="t" strokecolor="black" strokeweight="0.64p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</v:group>
        </w:pict>
      </w:r>
      <w:r w:rsidR="00453EAE">
        <w:rPr>
          <w:rFonts w:ascii="Arial" w:eastAsia="Arial" w:hAnsi="Arial" w:cs="Arial"/>
          <w:b/>
          <w:noProof/>
          <w:color w:val="0000FF"/>
          <w:w w:val="99"/>
          <w:sz w:val="16"/>
          <w:szCs w:val="16"/>
        </w:rPr>
        <w:t>1</w:t>
      </w:r>
    </w:p>
    <w:p w:rsidR="0002715A" w:rsidP="00453EAE">
      <w:pPr>
        <w:spacing w:before="62"/>
        <w:ind w:left="-32" w:right="153"/>
        <w:jc w:val="right"/>
        <w:rPr>
          <w:rFonts w:ascii="Arial" w:eastAsia="Arial" w:hAnsi="Arial" w:cs="Arial"/>
          <w:sz w:val="16"/>
          <w:szCs w:val="16"/>
        </w:rPr>
        <w:sectPr>
          <w:type w:val="continuous"/>
          <w:pgSz w:w="12240" w:h="15840"/>
          <w:pgMar w:top="820" w:right="840" w:bottom="280" w:left="680" w:header="720" w:footer="720" w:gutter="0"/>
          <w:cols w:num="3" w:space="720" w:equalWidth="0">
            <w:col w:w="3242" w:space="4881"/>
            <w:col w:w="680" w:space="1023"/>
            <w:col w:w="894"/>
          </w:cols>
        </w:sectPr>
      </w:pPr>
      <w:r w:rsidR="00453EAE">
        <w:rPr>
          <w:rFonts w:ascii="Arial" w:eastAsia="Arial" w:hAnsi="Arial" w:cs="Arial"/>
          <w:noProof/>
          <w:w w:val="99"/>
          <w:sz w:val="16"/>
          <w:szCs w:val="16"/>
        </w:rPr>
        <w:t>11-12-2013</w:t>
      </w:r>
    </w:p>
    <w:p w:rsidR="0002715A">
      <w:pPr>
        <w:spacing w:before="22" w:line="251" w:lineRule="auto"/>
        <w:ind w:left="190" w:right="125"/>
        <w:rPr>
          <w:sz w:val="26"/>
          <w:szCs w:val="26"/>
        </w:rPr>
      </w:pPr>
      <w:r w:rsidR="002F2781">
        <w:rPr>
          <w:spacing w:val="1"/>
          <w:w w:val="111"/>
          <w:sz w:val="26"/>
          <w:szCs w:val="26"/>
        </w:rPr>
        <w:t>T</w:t>
      </w:r>
      <w:r w:rsidR="002F2781">
        <w:rPr>
          <w:spacing w:val="2"/>
          <w:w w:val="111"/>
          <w:sz w:val="26"/>
          <w:szCs w:val="26"/>
        </w:rPr>
        <w:t>oronto</w:t>
      </w:r>
      <w:r w:rsidR="002F2781">
        <w:rPr>
          <w:w w:val="111"/>
          <w:sz w:val="26"/>
          <w:szCs w:val="26"/>
        </w:rPr>
        <w:t>,</w:t>
      </w:r>
      <w:r w:rsidR="002F2781">
        <w:rPr>
          <w:spacing w:val="7"/>
          <w:w w:val="111"/>
          <w:sz w:val="26"/>
          <w:szCs w:val="26"/>
        </w:rPr>
        <w:t xml:space="preserve"> </w:t>
      </w:r>
      <w:r w:rsidR="002F2781">
        <w:rPr>
          <w:spacing w:val="2"/>
          <w:w w:val="117"/>
          <w:sz w:val="26"/>
          <w:szCs w:val="26"/>
        </w:rPr>
        <w:t xml:space="preserve">Ontario, </w:t>
      </w:r>
      <w:r w:rsidR="002F2781">
        <w:rPr>
          <w:spacing w:val="2"/>
          <w:sz w:val="26"/>
          <w:szCs w:val="26"/>
        </w:rPr>
        <w:t>M</w:t>
      </w:r>
      <w:r w:rsidR="002F2781">
        <w:rPr>
          <w:spacing w:val="3"/>
          <w:sz w:val="26"/>
          <w:szCs w:val="26"/>
        </w:rPr>
        <w:t>1</w:t>
      </w:r>
      <w:r w:rsidR="002F2781">
        <w:rPr>
          <w:sz w:val="26"/>
          <w:szCs w:val="26"/>
        </w:rPr>
        <w:t>S</w:t>
      </w:r>
      <w:r w:rsidR="002F2781">
        <w:rPr>
          <w:spacing w:val="53"/>
          <w:sz w:val="26"/>
          <w:szCs w:val="26"/>
        </w:rPr>
        <w:t xml:space="preserve"> </w:t>
      </w:r>
      <w:r w:rsidR="002F2781">
        <w:rPr>
          <w:spacing w:val="3"/>
          <w:w w:val="111"/>
          <w:sz w:val="26"/>
          <w:szCs w:val="26"/>
        </w:rPr>
        <w:t>0</w:t>
      </w:r>
      <w:r w:rsidR="002F2781">
        <w:rPr>
          <w:spacing w:val="2"/>
          <w:w w:val="108"/>
          <w:sz w:val="26"/>
          <w:szCs w:val="26"/>
        </w:rPr>
        <w:t>C</w:t>
      </w:r>
      <w:r w:rsidR="002F2781">
        <w:rPr>
          <w:w w:val="111"/>
          <w:sz w:val="26"/>
          <w:szCs w:val="26"/>
        </w:rPr>
        <w:t>2</w:t>
      </w:r>
    </w:p>
    <w:p w:rsidR="0002715A">
      <w:pPr>
        <w:spacing w:before="77"/>
        <w:ind w:left="190" w:right="-41"/>
        <w:rPr>
          <w:rFonts w:ascii="Arial" w:eastAsia="Arial" w:hAnsi="Arial" w:cs="Arial"/>
          <w:sz w:val="14"/>
          <w:szCs w:val="14"/>
        </w:rPr>
      </w:pPr>
      <w:r w:rsidR="002F2781">
        <w:rPr>
          <w:rFonts w:ascii="Arial" w:eastAsia="Arial" w:hAnsi="Arial" w:cs="Arial"/>
          <w:sz w:val="14"/>
          <w:szCs w:val="14"/>
        </w:rPr>
        <w:t>recei</w:t>
      </w:r>
      <w:r w:rsidR="002F2781">
        <w:rPr>
          <w:rFonts w:ascii="Arial" w:eastAsia="Arial" w:hAnsi="Arial" w:cs="Arial"/>
          <w:spacing w:val="-1"/>
          <w:sz w:val="14"/>
          <w:szCs w:val="14"/>
        </w:rPr>
        <w:t>v</w:t>
      </w:r>
      <w:r w:rsidR="002F2781">
        <w:rPr>
          <w:rFonts w:ascii="Arial" w:eastAsia="Arial" w:hAnsi="Arial" w:cs="Arial"/>
          <w:sz w:val="14"/>
          <w:szCs w:val="14"/>
        </w:rPr>
        <w:t>ed</w:t>
      </w:r>
      <w:r w:rsidR="002F2781"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 w:rsidR="002F2781">
        <w:rPr>
          <w:rFonts w:ascii="Arial" w:eastAsia="Arial" w:hAnsi="Arial" w:cs="Arial"/>
          <w:sz w:val="14"/>
          <w:szCs w:val="14"/>
        </w:rPr>
        <w:t>f</w:t>
      </w:r>
      <w:r w:rsidR="002F2781">
        <w:rPr>
          <w:rFonts w:ascii="Arial" w:eastAsia="Arial" w:hAnsi="Arial" w:cs="Arial"/>
          <w:spacing w:val="1"/>
          <w:sz w:val="14"/>
          <w:szCs w:val="14"/>
        </w:rPr>
        <w:t>r</w:t>
      </w:r>
      <w:r w:rsidR="002F2781">
        <w:rPr>
          <w:rFonts w:ascii="Arial" w:eastAsia="Arial" w:hAnsi="Arial" w:cs="Arial"/>
          <w:sz w:val="14"/>
          <w:szCs w:val="14"/>
        </w:rPr>
        <w:t xml:space="preserve">om  </w:t>
      </w:r>
      <w:r w:rsidR="00453EAE">
        <w:rPr>
          <w:rFonts w:ascii="Arial" w:eastAsia="Arial" w:hAnsi="Arial" w:cs="Arial"/>
          <w:noProof/>
          <w:sz w:val="14"/>
          <w:szCs w:val="14"/>
        </w:rPr>
        <w:t>dd</w:t>
      </w:r>
      <w:r w:rsidR="002F2781">
        <w:rPr>
          <w:rFonts w:ascii="Arial" w:eastAsia="Arial" w:hAnsi="Arial" w:cs="Arial"/>
          <w:spacing w:val="-4"/>
          <w:sz w:val="14"/>
          <w:szCs w:val="14"/>
        </w:rPr>
        <w:t xml:space="preserve"> </w:t>
      </w:r>
      <w:r w:rsidR="00453EAE">
        <w:rPr>
          <w:rFonts w:ascii="Arial" w:eastAsia="Arial" w:hAnsi="Arial" w:cs="Arial"/>
          <w:noProof/>
          <w:sz w:val="14"/>
          <w:szCs w:val="14"/>
        </w:rPr>
        <w:t>dd</w:t>
      </w:r>
    </w:p>
    <w:p w:rsidR="0002715A">
      <w:pPr>
        <w:spacing w:before="4" w:line="140" w:lineRule="exact"/>
        <w:rPr>
          <w:sz w:val="15"/>
          <w:szCs w:val="15"/>
        </w:rPr>
      </w:pPr>
      <w:r w:rsidR="002F2781">
        <w:br w:type="column"/>
      </w:r>
    </w:p>
    <w:p w:rsidR="0002715A">
      <w:pPr>
        <w:ind w:left="331"/>
        <w:rPr>
          <w:rFonts w:ascii="Arial" w:eastAsia="Arial" w:hAnsi="Arial" w:cs="Arial"/>
          <w:sz w:val="16"/>
          <w:szCs w:val="16"/>
        </w:rPr>
      </w:pPr>
      <w:r w:rsidR="002F2781">
        <w:rPr>
          <w:rFonts w:ascii="Arial" w:eastAsia="Arial" w:hAnsi="Arial" w:cs="Arial"/>
          <w:b/>
          <w:sz w:val="16"/>
          <w:szCs w:val="16"/>
        </w:rPr>
        <w:t>In</w:t>
      </w:r>
      <w:r w:rsidR="002F2781">
        <w:rPr>
          <w:rFonts w:ascii="Arial" w:eastAsia="Arial" w:hAnsi="Arial" w:cs="Arial"/>
          <w:b/>
          <w:spacing w:val="-4"/>
          <w:sz w:val="16"/>
          <w:szCs w:val="16"/>
        </w:rPr>
        <w:t>v</w:t>
      </w:r>
      <w:r w:rsidR="002F2781">
        <w:rPr>
          <w:rFonts w:ascii="Arial" w:eastAsia="Arial" w:hAnsi="Arial" w:cs="Arial"/>
          <w:b/>
          <w:spacing w:val="-2"/>
          <w:sz w:val="16"/>
          <w:szCs w:val="16"/>
        </w:rPr>
        <w:t>o</w:t>
      </w:r>
      <w:r w:rsidR="002F2781">
        <w:rPr>
          <w:rFonts w:ascii="Arial" w:eastAsia="Arial" w:hAnsi="Arial" w:cs="Arial"/>
          <w:b/>
          <w:sz w:val="16"/>
          <w:szCs w:val="16"/>
        </w:rPr>
        <w:t>ice</w:t>
      </w:r>
      <w:r w:rsidR="002F2781">
        <w:rPr>
          <w:rFonts w:ascii="Arial" w:eastAsia="Arial" w:hAnsi="Arial" w:cs="Arial"/>
          <w:b/>
          <w:spacing w:val="-5"/>
          <w:sz w:val="16"/>
          <w:szCs w:val="16"/>
        </w:rPr>
        <w:t xml:space="preserve"> </w:t>
      </w:r>
      <w:r w:rsidR="002F2781">
        <w:rPr>
          <w:rFonts w:ascii="Arial" w:eastAsia="Arial" w:hAnsi="Arial" w:cs="Arial"/>
          <w:b/>
          <w:sz w:val="16"/>
          <w:szCs w:val="16"/>
        </w:rPr>
        <w:t>Tot</w:t>
      </w:r>
      <w:r w:rsidR="002F2781">
        <w:rPr>
          <w:rFonts w:ascii="Arial" w:eastAsia="Arial" w:hAnsi="Arial" w:cs="Arial"/>
          <w:b/>
          <w:spacing w:val="-1"/>
          <w:sz w:val="16"/>
          <w:szCs w:val="16"/>
        </w:rPr>
        <w:t>a</w:t>
      </w:r>
      <w:r w:rsidR="002F2781">
        <w:rPr>
          <w:rFonts w:ascii="Arial" w:eastAsia="Arial" w:hAnsi="Arial" w:cs="Arial"/>
          <w:b/>
          <w:sz w:val="16"/>
          <w:szCs w:val="16"/>
        </w:rPr>
        <w:t xml:space="preserve">l                          </w:t>
      </w:r>
      <w:r w:rsidR="002F2781">
        <w:rPr>
          <w:rFonts w:ascii="Arial" w:eastAsia="Arial" w:hAnsi="Arial" w:cs="Arial"/>
          <w:b/>
          <w:spacing w:val="44"/>
          <w:sz w:val="16"/>
          <w:szCs w:val="16"/>
        </w:rPr>
        <w:t xml:space="preserve"> </w:t>
      </w:r>
      <w:r w:rsidR="00453EAE">
        <w:rPr>
          <w:rFonts w:ascii="Arial" w:eastAsia="Arial" w:hAnsi="Arial" w:cs="Arial"/>
          <w:b/>
          <w:noProof/>
          <w:sz w:val="16"/>
          <w:szCs w:val="16"/>
        </w:rPr>
        <w:t>202</w:t>
      </w:r>
    </w:p>
    <w:p w:rsidR="0002715A">
      <w:pPr>
        <w:spacing w:before="4" w:line="120" w:lineRule="exact"/>
        <w:rPr>
          <w:sz w:val="13"/>
          <w:szCs w:val="13"/>
        </w:rPr>
      </w:pPr>
    </w:p>
    <w:p w:rsidR="0002715A">
      <w:pPr>
        <w:rPr>
          <w:rFonts w:ascii="Arial" w:eastAsia="Arial" w:hAnsi="Arial" w:cs="Arial"/>
        </w:rPr>
      </w:pPr>
      <w:r>
        <w:pict>
          <v:group id="_x0000_s1392" style="height:13.4pt;margin-left:478.1pt;margin-top:-1.25pt;mso-position-horizontal-relative:page;position:absolute;width:83.85pt;z-index:-251654144" coordorigin="9562,-25" coordsize="1677,268">
            <v:group id="_x0000_s1393" style="height:0;left:9564;position:absolute;top:-23;width:1674" coordorigin="9564,-23" coordsize="1674,1000">
              <v:shape id="_x0000_s1394" style="height:0;left:9564;position:absolute;top:-23;width:1674" coordorigin="9564,-23" coordsize="1674,21600" path="m9564,-23hal11238,-23hae" filled="f" stroked="t" strokecolor="black" strokeweight="0.16pt">
                <v:path arrowok="t"/>
              </v:shape>
              <v:group id="_x0000_s1395" style="height:265;left:11237;position:absolute;top:-24;width:0" coordorigin="11237,-24" coordsize="1000,265">
                <v:shape id="_x0000_s1396" style="height:265;left:11237;position:absolute;top:-24;width:0" coordorigin="11237,-24" coordsize="21600,265" path="m11237,-24hal11237,242hae" filled="f" stroked="t" strokecolor="black" strokeweight="0.16pt">
                  <v:path arrowok="t"/>
                </v:shape>
                <v:group id="_x0000_s1397" style="height:0;left:9564;position:absolute;top:241;width:1674" coordorigin="9564,241" coordsize="1674,1000">
                  <v:shape id="_x0000_s1398" style="height:0;left:9564;position:absolute;top:241;width:1674" coordorigin="9564,241" coordsize="1674,21600" path="m9564,241hal11238,241hae" filled="f" stroked="t" strokecolor="black" strokeweight="0.16pt">
                    <v:path arrowok="t"/>
                  </v:shape>
                  <v:group id="_x0000_s1399" style="height:265;left:9565;position:absolute;top:-24;width:0" coordorigin="9565,-24" coordsize="1000,265">
                    <v:shape id="_x0000_s1400" style="height:265;left:9565;position:absolute;top:-24;width:0" coordorigin="9565,-24" coordsize="21600,265" path="m9565,-24hal9565,242hae" filled="f" stroked="t" strokecolor="black" strokeweight="0.16pt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 w:rsidR="002F2781">
        <w:rPr>
          <w:rFonts w:ascii="Arial" w:eastAsia="Arial" w:hAnsi="Arial" w:cs="Arial"/>
          <w:b/>
          <w:spacing w:val="1"/>
        </w:rPr>
        <w:t>Am</w:t>
      </w:r>
      <w:r w:rsidR="002F2781">
        <w:rPr>
          <w:rFonts w:ascii="Arial" w:eastAsia="Arial" w:hAnsi="Arial" w:cs="Arial"/>
          <w:b/>
          <w:spacing w:val="-1"/>
        </w:rPr>
        <w:t>o</w:t>
      </w:r>
      <w:r w:rsidR="002F2781">
        <w:rPr>
          <w:rFonts w:ascii="Arial" w:eastAsia="Arial" w:hAnsi="Arial" w:cs="Arial"/>
          <w:b/>
          <w:spacing w:val="2"/>
        </w:rPr>
        <w:t>u</w:t>
      </w:r>
      <w:r w:rsidR="002F2781">
        <w:rPr>
          <w:rFonts w:ascii="Arial" w:eastAsia="Arial" w:hAnsi="Arial" w:cs="Arial"/>
          <w:b/>
          <w:spacing w:val="1"/>
        </w:rPr>
        <w:t>n</w:t>
      </w:r>
      <w:r w:rsidR="002F2781">
        <w:rPr>
          <w:rFonts w:ascii="Arial" w:eastAsia="Arial" w:hAnsi="Arial" w:cs="Arial"/>
          <w:b/>
        </w:rPr>
        <w:t>t</w:t>
      </w:r>
      <w:r w:rsidR="002F2781">
        <w:rPr>
          <w:rFonts w:ascii="Arial" w:eastAsia="Arial" w:hAnsi="Arial" w:cs="Arial"/>
          <w:b/>
          <w:spacing w:val="-6"/>
        </w:rPr>
        <w:t xml:space="preserve"> </w:t>
      </w:r>
      <w:r w:rsidR="002F2781">
        <w:rPr>
          <w:rFonts w:ascii="Arial" w:eastAsia="Arial" w:hAnsi="Arial" w:cs="Arial"/>
          <w:b/>
          <w:spacing w:val="1"/>
        </w:rPr>
        <w:t>Pa</w:t>
      </w:r>
      <w:r w:rsidR="002F2781">
        <w:rPr>
          <w:rFonts w:ascii="Arial" w:eastAsia="Arial" w:hAnsi="Arial" w:cs="Arial"/>
          <w:b/>
        </w:rPr>
        <w:t>id:</w:t>
      </w:r>
    </w:p>
    <w:sectPr>
      <w:type w:val="continuous"/>
      <w:pgSz w:w="12240" w:h="15840"/>
      <w:pgMar w:top="820" w:right="840" w:bottom="280" w:left="680" w:header="720" w:footer="720" w:gutter="0"/>
      <w:cols w:num="2" w:space="720" w:equalWidth="0">
        <w:col w:w="2474" w:space="5027"/>
        <w:col w:w="32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0000000000000000000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768F4"/>
    <w:multiLevelType w:val="multilevel"/>
    <w:tmpl w:val="380233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  <w:rPr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Nijesh S</dc:creator>
  <cp:lastModifiedBy>Jaison Varghese</cp:lastModifiedBy>
  <cp:revision>9</cp:revision>
  <dcterms:created xsi:type="dcterms:W3CDTF">2013-11-18T14:26:00Z</dcterms:created>
  <dcterms:modified xsi:type="dcterms:W3CDTF">2013-11-22T05:21:00Z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1240454725</vt:i4>
  </property>
</Properties>
</file>